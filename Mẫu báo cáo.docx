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000D65E7">
        <w:rPr>
          <w:rFonts w:ascii="Times New Roman" w:hAnsi="Times New Roman" w:cs="Times New Roman"/>
          <w:b/>
          <w:sz w:val="32"/>
          <w:szCs w:val="32"/>
        </w:rPr>
        <w:t>KH</w:t>
      </w:r>
      <w:r w:rsidR="000D65E7" w:rsidRPr="000D65E7">
        <w:rPr>
          <w:rFonts w:ascii="Times New Roman" w:hAnsi="Times New Roman" w:cs="Times New Roman"/>
          <w:b/>
          <w:sz w:val="32"/>
          <w:szCs w:val="32"/>
        </w:rPr>
        <w:t>OA MẠNG MÁY TÍNH VÀ TRUYỀN THÔNG</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HOÀNG ĐỨC THIỆN</w:t>
      </w:r>
    </w:p>
    <w:p w:rsidR="000D65E7" w:rsidRPr="005228A7" w:rsidRDefault="000D65E7" w:rsidP="0045053A">
      <w:pPr>
        <w:jc w:val="center"/>
        <w:rPr>
          <w:rFonts w:ascii="Times New Roman" w:hAnsi="Times New Roman" w:cs="Times New Roman"/>
          <w:b/>
          <w:sz w:val="28"/>
        </w:rPr>
      </w:pPr>
      <w:r w:rsidRPr="005228A7">
        <w:rPr>
          <w:rFonts w:ascii="Times New Roman" w:hAnsi="Times New Roman" w:cs="Times New Roman"/>
          <w:b/>
          <w:sz w:val="28"/>
        </w:rPr>
        <w:t>QUÁCH THANH TUẤN</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0D65E7">
      <w:pPr>
        <w:ind w:firstLine="720"/>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D41CEA" w:rsidRDefault="00D41CEA" w:rsidP="00D41CEA">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0D65E7" w:rsidRDefault="0045053A" w:rsidP="0045053A">
      <w:pPr>
        <w:jc w:val="center"/>
        <w:rPr>
          <w:rFonts w:ascii="Times New Roman" w:hAnsi="Times New Roman" w:cs="Times New Roman"/>
          <w:b/>
          <w:sz w:val="28"/>
        </w:rPr>
      </w:pPr>
      <w:r w:rsidRPr="00A5343C">
        <w:rPr>
          <w:rFonts w:ascii="Times New Roman" w:hAnsi="Times New Roman" w:cs="Times New Roman"/>
          <w:b/>
          <w:sz w:val="28"/>
        </w:rPr>
        <w:t>KỸ SƯ/ CỬ NHÂN NGÀNH</w:t>
      </w:r>
      <w:r w:rsidR="00D41CEA" w:rsidRPr="00D41CEA">
        <w:rPr>
          <w:rFonts w:ascii="Times New Roman" w:hAnsi="Times New Roman" w:cs="Times New Roman"/>
          <w:b/>
          <w:sz w:val="28"/>
        </w:rPr>
        <w:t xml:space="preserve"> M</w:t>
      </w:r>
      <w:r w:rsidR="000D65E7" w:rsidRPr="000D65E7">
        <w:rPr>
          <w:rFonts w:ascii="Times New Roman" w:hAnsi="Times New Roman" w:cs="Times New Roman"/>
          <w:b/>
          <w:sz w:val="28"/>
        </w:rPr>
        <w:t>ẠNG MÁY TÍNH VÀ TRUYỀN THÔNG</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2F1265" w:rsidRDefault="0045053A" w:rsidP="000D65E7">
      <w:pPr>
        <w:jc w:val="center"/>
        <w:rPr>
          <w:rFonts w:ascii="Times New Roman" w:hAnsi="Times New Roman" w:cs="Times New Roman"/>
          <w:b/>
          <w:szCs w:val="26"/>
        </w:rPr>
      </w:pPr>
      <w:r w:rsidRPr="00A5343C">
        <w:rPr>
          <w:rFonts w:ascii="Times New Roman" w:hAnsi="Times New Roman" w:cs="Times New Roman"/>
          <w:b/>
          <w:szCs w:val="26"/>
        </w:rPr>
        <w:t>TP. HỒ</w:t>
      </w:r>
      <w:r w:rsidR="000D65E7">
        <w:rPr>
          <w:rFonts w:ascii="Times New Roman" w:hAnsi="Times New Roman" w:cs="Times New Roman"/>
          <w:b/>
          <w:szCs w:val="26"/>
        </w:rPr>
        <w:t xml:space="preserve"> CHÍ MINH, </w:t>
      </w:r>
      <w:r w:rsidR="000D65E7" w:rsidRPr="002F1265">
        <w:rPr>
          <w:rFonts w:ascii="Times New Roman" w:hAnsi="Times New Roman" w:cs="Times New Roman"/>
          <w:b/>
          <w:szCs w:val="26"/>
        </w:rPr>
        <w:t>2014</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5E7" w:rsidRDefault="000D65E7"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w:t>
      </w:r>
      <w:r w:rsidRPr="000D65E7">
        <w:rPr>
          <w:rFonts w:ascii="Times New Roman" w:hAnsi="Times New Roman" w:cs="Times New Roman"/>
          <w:b/>
          <w:sz w:val="32"/>
          <w:szCs w:val="28"/>
        </w:rPr>
        <w:t xml:space="preserve"> MẠNG MÁY TÍNH VÀ TRUYỀN THÔNG</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0D65E7" w:rsidRPr="005228A7" w:rsidRDefault="000D65E7" w:rsidP="000D65E7">
      <w:pPr>
        <w:jc w:val="center"/>
        <w:rPr>
          <w:rFonts w:ascii="Times New Roman" w:hAnsi="Times New Roman" w:cs="Times New Roman"/>
          <w:b/>
          <w:sz w:val="28"/>
          <w:szCs w:val="28"/>
        </w:rPr>
      </w:pPr>
      <w:r w:rsidRPr="000D65E7">
        <w:rPr>
          <w:rFonts w:ascii="Times New Roman" w:hAnsi="Times New Roman" w:cs="Times New Roman"/>
          <w:b/>
          <w:sz w:val="28"/>
          <w:szCs w:val="28"/>
        </w:rPr>
        <w:t>HOÀNG ĐỨC THIỆN</w:t>
      </w:r>
      <w:r w:rsidR="00A1168A" w:rsidRPr="00A5343C">
        <w:rPr>
          <w:rFonts w:ascii="Times New Roman" w:hAnsi="Times New Roman" w:cs="Times New Roman"/>
          <w:b/>
          <w:sz w:val="28"/>
          <w:szCs w:val="28"/>
        </w:rPr>
        <w:t xml:space="preserve"> – </w:t>
      </w:r>
      <w:r w:rsidRPr="005228A7">
        <w:rPr>
          <w:rFonts w:ascii="Times New Roman" w:hAnsi="Times New Roman" w:cs="Times New Roman"/>
          <w:b/>
          <w:sz w:val="28"/>
          <w:szCs w:val="28"/>
        </w:rPr>
        <w:t>09520663</w:t>
      </w:r>
    </w:p>
    <w:p w:rsidR="00A1168A" w:rsidRPr="002F1265" w:rsidRDefault="000D65E7" w:rsidP="005228A7">
      <w:pPr>
        <w:jc w:val="center"/>
        <w:rPr>
          <w:rFonts w:ascii="Times New Roman" w:hAnsi="Times New Roman" w:cs="Times New Roman"/>
          <w:b/>
          <w:sz w:val="28"/>
          <w:szCs w:val="28"/>
        </w:rPr>
      </w:pPr>
      <w:r w:rsidRPr="005228A7">
        <w:rPr>
          <w:rFonts w:ascii="Times New Roman" w:hAnsi="Times New Roman" w:cs="Times New Roman"/>
          <w:b/>
          <w:sz w:val="28"/>
          <w:szCs w:val="28"/>
        </w:rPr>
        <w:t>QU</w:t>
      </w:r>
      <w:r w:rsidR="005228A7" w:rsidRPr="005228A7">
        <w:rPr>
          <w:rFonts w:ascii="Times New Roman" w:hAnsi="Times New Roman" w:cs="Times New Roman"/>
          <w:b/>
          <w:sz w:val="28"/>
          <w:szCs w:val="28"/>
        </w:rPr>
        <w:t>ÁCH THANH TUẤN</w:t>
      </w:r>
      <w:r w:rsidRPr="00A5343C">
        <w:rPr>
          <w:rFonts w:ascii="Times New Roman" w:hAnsi="Times New Roman" w:cs="Times New Roman"/>
          <w:b/>
          <w:sz w:val="28"/>
          <w:szCs w:val="28"/>
        </w:rPr>
        <w:t xml:space="preserve"> – </w:t>
      </w:r>
      <w:r w:rsidR="005228A7">
        <w:rPr>
          <w:rFonts w:ascii="Times New Roman" w:hAnsi="Times New Roman" w:cs="Times New Roman"/>
          <w:b/>
          <w:sz w:val="28"/>
          <w:szCs w:val="28"/>
        </w:rPr>
        <w:t>09520</w:t>
      </w:r>
      <w:r w:rsidR="005228A7" w:rsidRPr="002F1265">
        <w:rPr>
          <w:rFonts w:ascii="Times New Roman" w:hAnsi="Times New Roman" w:cs="Times New Roman"/>
          <w:b/>
          <w:sz w:val="28"/>
          <w:szCs w:val="28"/>
        </w:rPr>
        <w:t>708</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024467" w:rsidRDefault="005228A7" w:rsidP="005228A7">
      <w:pPr>
        <w:jc w:val="center"/>
        <w:rPr>
          <w:rFonts w:ascii="Times New Roman" w:hAnsi="Times New Roman" w:cs="Times New Roman"/>
          <w:b/>
          <w:sz w:val="36"/>
          <w:szCs w:val="36"/>
        </w:rPr>
      </w:pPr>
      <w:r w:rsidRPr="00D41CEA">
        <w:rPr>
          <w:rFonts w:ascii="Times New Roman" w:hAnsi="Times New Roman" w:cs="Times New Roman"/>
          <w:b/>
          <w:sz w:val="36"/>
          <w:szCs w:val="36"/>
        </w:rPr>
        <w:t>XÂY DỰNG CHƯƠNG TRÌNH HỖ TRỢ QUẢN LÝ, BẢO TRÌ TRÊN TABLET PC SỬ DỤNG CÔNG NGHỆ ĐA NỀN TẢNG</w:t>
      </w:r>
    </w:p>
    <w:p w:rsidR="002F1265" w:rsidRPr="00024467" w:rsidRDefault="002F1265" w:rsidP="005228A7">
      <w:pPr>
        <w:jc w:val="center"/>
        <w:rPr>
          <w:rFonts w:ascii="Times New Roman" w:hAnsi="Times New Roman" w:cs="Times New Roman"/>
          <w:b/>
          <w:sz w:val="36"/>
          <w:szCs w:val="36"/>
        </w:rPr>
      </w:pPr>
    </w:p>
    <w:p w:rsidR="00A1168A" w:rsidRPr="00A5343C" w:rsidRDefault="005228A7" w:rsidP="00A1168A">
      <w:pPr>
        <w:rPr>
          <w:rFonts w:ascii="Times New Roman" w:hAnsi="Times New Roman" w:cs="Times New Roman"/>
          <w:sz w:val="28"/>
        </w:rPr>
      </w:pPr>
      <w:r w:rsidRPr="00A5343C">
        <w:rPr>
          <w:rFonts w:ascii="Times New Roman" w:hAnsi="Times New Roman" w:cs="Times New Roman"/>
          <w:b/>
          <w:sz w:val="28"/>
        </w:rPr>
        <w:t>KỸ SƯ/ CỬ NHÂN NGÀNH</w:t>
      </w:r>
      <w:r w:rsidRPr="00D41CEA">
        <w:rPr>
          <w:rFonts w:ascii="Times New Roman" w:hAnsi="Times New Roman" w:cs="Times New Roman"/>
          <w:b/>
          <w:sz w:val="28"/>
        </w:rPr>
        <w:t xml:space="preserve"> M</w:t>
      </w:r>
      <w:r w:rsidRPr="000D65E7">
        <w:rPr>
          <w:rFonts w:ascii="Times New Roman" w:hAnsi="Times New Roman" w:cs="Times New Roman"/>
          <w:b/>
          <w:sz w:val="28"/>
        </w:rPr>
        <w:t>ẠNG MÁY TÍNH VÀ TRUYỀN THÔNG</w:t>
      </w: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1165F6" w:rsidRDefault="005228A7" w:rsidP="00A1168A">
      <w:pPr>
        <w:tabs>
          <w:tab w:val="left" w:pos="5265"/>
        </w:tabs>
        <w:jc w:val="center"/>
        <w:rPr>
          <w:rFonts w:ascii="Times New Roman" w:hAnsi="Times New Roman" w:cs="Times New Roman"/>
          <w:b/>
          <w:sz w:val="28"/>
        </w:rPr>
      </w:pPr>
      <w:r w:rsidRPr="001165F6">
        <w:rPr>
          <w:rFonts w:ascii="Times New Roman" w:hAnsi="Times New Roman" w:cs="Times New Roman"/>
          <w:b/>
          <w:sz w:val="28"/>
        </w:rPr>
        <w:t>TS.</w:t>
      </w:r>
      <w:r w:rsidR="001165F6" w:rsidRPr="001165F6">
        <w:rPr>
          <w:rFonts w:ascii="Times New Roman" w:hAnsi="Times New Roman" w:cs="Times New Roman"/>
          <w:b/>
          <w:sz w:val="28"/>
        </w:rPr>
        <w:t xml:space="preserve"> NGUYỄN ANH TUẤN</w:t>
      </w:r>
      <w:r w:rsidRPr="001165F6">
        <w:rPr>
          <w:rFonts w:ascii="Times New Roman" w:hAnsi="Times New Roman" w:cs="Times New Roman"/>
          <w:b/>
          <w:sz w:val="28"/>
        </w:rPr>
        <w:t xml:space="preserve"> </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24467" w:rsidRDefault="00A1168A" w:rsidP="002219BF">
      <w:pPr>
        <w:jc w:val="center"/>
        <w:rPr>
          <w:rFonts w:ascii="Times New Roman" w:hAnsi="Times New Roman" w:cs="Times New Roman"/>
          <w:b/>
          <w:szCs w:val="26"/>
        </w:rPr>
        <w:sectPr w:rsidR="002219BF" w:rsidRPr="0002446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2F1265">
        <w:rPr>
          <w:rFonts w:ascii="Times New Roman" w:hAnsi="Times New Roman" w:cs="Times New Roman"/>
          <w:b/>
          <w:szCs w:val="26"/>
        </w:rPr>
        <w:t xml:space="preserve"> CHÍ MINH, </w:t>
      </w:r>
      <w:r w:rsidR="002F1265" w:rsidRPr="00024467">
        <w:rPr>
          <w:rFonts w:ascii="Times New Roman" w:hAnsi="Times New Roman" w:cs="Times New Roman"/>
          <w:b/>
          <w:szCs w:val="26"/>
        </w:rPr>
        <w:t>2013</w:t>
      </w:r>
    </w:p>
    <w:p w:rsidR="002219BF" w:rsidRPr="00A5343C" w:rsidRDefault="002219BF" w:rsidP="002219BF">
      <w:pPr>
        <w:pStyle w:val="Title"/>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610877">
      <w:pPr>
        <w:pStyle w:val="ListParagraph"/>
        <w:numPr>
          <w:ilvl w:val="1"/>
          <w:numId w:val="45"/>
        </w:numPr>
        <w:spacing w:line="360" w:lineRule="auto"/>
        <w:ind w:left="1800"/>
        <w:rPr>
          <w:szCs w:val="24"/>
        </w:rPr>
      </w:pPr>
      <w:r w:rsidRPr="00A5343C">
        <w:rPr>
          <w:szCs w:val="24"/>
        </w:rPr>
        <w:t>…………………………………………. – Chủ tịch.</w:t>
      </w:r>
    </w:p>
    <w:p w:rsidR="00610877" w:rsidRPr="00A5343C" w:rsidRDefault="00610877" w:rsidP="00610877">
      <w:pPr>
        <w:pStyle w:val="ListParagraph"/>
        <w:numPr>
          <w:ilvl w:val="1"/>
          <w:numId w:val="45"/>
        </w:numPr>
        <w:spacing w:line="360" w:lineRule="auto"/>
        <w:ind w:left="1800"/>
        <w:rPr>
          <w:szCs w:val="24"/>
        </w:rPr>
      </w:pPr>
      <w:r w:rsidRPr="00A5343C">
        <w:rPr>
          <w:szCs w:val="24"/>
        </w:rPr>
        <w:t>…………………………………………. – Thư ký.</w:t>
      </w:r>
    </w:p>
    <w:p w:rsidR="00610877" w:rsidRPr="00A5343C" w:rsidRDefault="00610877" w:rsidP="00610877">
      <w:pPr>
        <w:pStyle w:val="ListParagraph"/>
        <w:numPr>
          <w:ilvl w:val="1"/>
          <w:numId w:val="45"/>
        </w:numPr>
        <w:spacing w:line="360" w:lineRule="auto"/>
        <w:ind w:left="1800"/>
        <w:rPr>
          <w:szCs w:val="24"/>
        </w:rPr>
      </w:pPr>
      <w:r w:rsidRPr="00A5343C">
        <w:rPr>
          <w:szCs w:val="24"/>
        </w:rPr>
        <w:t xml:space="preserve">…………………………………………. </w:t>
      </w:r>
      <w:bookmarkStart w:id="0" w:name="_GoBack"/>
      <w:bookmarkEnd w:id="0"/>
      <w:r w:rsidRPr="00A5343C">
        <w:rPr>
          <w:szCs w:val="24"/>
        </w:rPr>
        <w:t>– Ủy viên.</w:t>
      </w:r>
    </w:p>
    <w:p w:rsidR="00610877" w:rsidRPr="00A5343C" w:rsidRDefault="00610877" w:rsidP="00610877">
      <w:pPr>
        <w:pStyle w:val="ListParagraph"/>
        <w:numPr>
          <w:ilvl w:val="1"/>
          <w:numId w:val="45"/>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sdt>
      <w:sdtPr>
        <w:rPr>
          <w:rFonts w:eastAsiaTheme="minorHAnsi" w:cstheme="minorBidi"/>
          <w:b w:val="0"/>
          <w:bCs w:val="0"/>
          <w:color w:val="auto"/>
          <w:sz w:val="26"/>
          <w:szCs w:val="22"/>
          <w:lang w:val="vi-VN"/>
        </w:rPr>
        <w:id w:val="36350460"/>
        <w:docPartObj>
          <w:docPartGallery w:val="Table of Contents"/>
          <w:docPartUnique/>
        </w:docPartObj>
      </w:sdtPr>
      <w:sdtContent>
        <w:p w:rsidR="00A073F7" w:rsidRDefault="00A073F7" w:rsidP="00A073F7">
          <w:pPr>
            <w:pStyle w:val="TOCHeading"/>
            <w:jc w:val="center"/>
            <w:rPr>
              <w:color w:val="auto"/>
            </w:rPr>
          </w:pPr>
          <w:r w:rsidRPr="00A073F7">
            <w:rPr>
              <w:color w:val="auto"/>
            </w:rPr>
            <w:t>MỤC LỤC</w:t>
          </w:r>
        </w:p>
        <w:p w:rsidR="00A073F7" w:rsidRPr="000142E8" w:rsidRDefault="00A073F7" w:rsidP="00A073F7">
          <w:pPr>
            <w:rPr>
              <w:sz w:val="28"/>
              <w:lang w:val="en-US"/>
            </w:rPr>
          </w:pPr>
        </w:p>
        <w:p w:rsidR="00C04320" w:rsidRDefault="00256842">
          <w:pPr>
            <w:pStyle w:val="TOC1"/>
            <w:tabs>
              <w:tab w:val="left" w:pos="1540"/>
              <w:tab w:val="right" w:leader="dot" w:pos="8777"/>
            </w:tabs>
            <w:rPr>
              <w:rFonts w:asciiTheme="minorHAnsi" w:eastAsiaTheme="minorEastAsia" w:hAnsiTheme="minorHAnsi"/>
              <w:noProof/>
              <w:sz w:val="22"/>
              <w:lang w:eastAsia="ja-JP"/>
            </w:rPr>
          </w:pPr>
          <w:r>
            <w:fldChar w:fldCharType="begin"/>
          </w:r>
          <w:r w:rsidR="00A073F7">
            <w:instrText xml:space="preserve"> TOC \o "1-3" \h \z \u </w:instrText>
          </w:r>
          <w:r>
            <w:fldChar w:fldCharType="separate"/>
          </w:r>
          <w:hyperlink w:anchor="_Toc380179339" w:history="1">
            <w:r w:rsidR="00C04320" w:rsidRPr="007A39DE">
              <w:rPr>
                <w:rStyle w:val="Hyperlink"/>
                <w:noProof/>
              </w:rPr>
              <w:t>Chương 1.</w:t>
            </w:r>
            <w:r w:rsidR="00C04320">
              <w:rPr>
                <w:rFonts w:asciiTheme="minorHAnsi" w:eastAsiaTheme="minorEastAsia" w:hAnsiTheme="minorHAnsi"/>
                <w:noProof/>
                <w:sz w:val="22"/>
                <w:lang w:eastAsia="ja-JP"/>
              </w:rPr>
              <w:tab/>
            </w:r>
            <w:r w:rsidR="00C04320" w:rsidRPr="007A39DE">
              <w:rPr>
                <w:rStyle w:val="Hyperlink"/>
                <w:noProof/>
              </w:rPr>
              <w:t>GIỚI THIỆU ĐỀ TÀI VÀ ĐẶT VẤN ĐỀ</w:t>
            </w:r>
            <w:r w:rsidR="00C04320">
              <w:rPr>
                <w:noProof/>
                <w:webHidden/>
              </w:rPr>
              <w:tab/>
            </w:r>
            <w:r>
              <w:rPr>
                <w:noProof/>
                <w:webHidden/>
              </w:rPr>
              <w:fldChar w:fldCharType="begin"/>
            </w:r>
            <w:r w:rsidR="00C04320">
              <w:rPr>
                <w:noProof/>
                <w:webHidden/>
              </w:rPr>
              <w:instrText xml:space="preserve"> PAGEREF _Toc380179339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0" w:history="1">
            <w:r w:rsidR="00C04320" w:rsidRPr="007A39DE">
              <w:rPr>
                <w:rStyle w:val="Hyperlink"/>
                <w:rFonts w:ascii="Times New Roman" w:eastAsia="Times New Roman" w:hAnsi="Times New Roman" w:cs="Times New Roman"/>
                <w:noProof/>
                <w:lang w:val="en-US"/>
              </w:rPr>
              <w:t>1.1.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Tên đề tài</w:t>
            </w:r>
            <w:r w:rsidR="00C04320">
              <w:rPr>
                <w:noProof/>
                <w:webHidden/>
              </w:rPr>
              <w:tab/>
            </w:r>
            <w:r>
              <w:rPr>
                <w:noProof/>
                <w:webHidden/>
              </w:rPr>
              <w:fldChar w:fldCharType="begin"/>
            </w:r>
            <w:r w:rsidR="00C04320">
              <w:rPr>
                <w:noProof/>
                <w:webHidden/>
              </w:rPr>
              <w:instrText xml:space="preserve"> PAGEREF _Toc380179340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1" w:history="1">
            <w:r w:rsidR="00C04320" w:rsidRPr="007A39DE">
              <w:rPr>
                <w:rStyle w:val="Hyperlink"/>
                <w:noProof/>
                <w:lang w:val="en-US"/>
              </w:rPr>
              <w:t>1.2.</w:t>
            </w:r>
            <w:r w:rsidR="00C04320">
              <w:rPr>
                <w:rFonts w:asciiTheme="minorHAnsi" w:eastAsiaTheme="minorEastAsia" w:hAnsiTheme="minorHAnsi"/>
                <w:noProof/>
                <w:sz w:val="22"/>
                <w:lang w:eastAsia="ja-JP"/>
              </w:rPr>
              <w:tab/>
            </w:r>
            <w:r w:rsidR="00C04320" w:rsidRPr="007A39DE">
              <w:rPr>
                <w:rStyle w:val="Hyperlink"/>
                <w:noProof/>
                <w:lang w:val="en-US"/>
              </w:rPr>
              <w:t>Nội dung và giới hạn đề tài</w:t>
            </w:r>
            <w:r w:rsidR="00C04320">
              <w:rPr>
                <w:noProof/>
                <w:webHidden/>
              </w:rPr>
              <w:tab/>
            </w:r>
            <w:r>
              <w:rPr>
                <w:noProof/>
                <w:webHidden/>
              </w:rPr>
              <w:fldChar w:fldCharType="begin"/>
            </w:r>
            <w:r w:rsidR="00C04320">
              <w:rPr>
                <w:noProof/>
                <w:webHidden/>
              </w:rPr>
              <w:instrText xml:space="preserve"> PAGEREF _Toc380179341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42" w:history="1">
            <w:r w:rsidR="00C04320" w:rsidRPr="007A39DE">
              <w:rPr>
                <w:rStyle w:val="Hyperlink"/>
                <w:rFonts w:ascii="Times New Roman" w:eastAsia="Times New Roman" w:hAnsi="Times New Roman" w:cs="Times New Roman"/>
                <w:noProof/>
                <w:lang w:val="en-US"/>
              </w:rPr>
              <w:t>1.2.1.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Nội dung đề tài</w:t>
            </w:r>
            <w:r w:rsidR="00C04320">
              <w:rPr>
                <w:noProof/>
                <w:webHidden/>
              </w:rPr>
              <w:tab/>
            </w:r>
            <w:r>
              <w:rPr>
                <w:noProof/>
                <w:webHidden/>
              </w:rPr>
              <w:fldChar w:fldCharType="begin"/>
            </w:r>
            <w:r w:rsidR="00C04320">
              <w:rPr>
                <w:noProof/>
                <w:webHidden/>
              </w:rPr>
              <w:instrText xml:space="preserve"> PAGEREF _Toc380179342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43" w:history="1">
            <w:r w:rsidR="00C04320" w:rsidRPr="007A39DE">
              <w:rPr>
                <w:rStyle w:val="Hyperlink"/>
                <w:rFonts w:ascii="Times New Roman" w:eastAsia="Times New Roman" w:hAnsi="Times New Roman" w:cs="Times New Roman"/>
                <w:noProof/>
              </w:rPr>
              <w:t>1.2.2.</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Giới hạn đề tài</w:t>
            </w:r>
            <w:r w:rsidR="00C04320">
              <w:rPr>
                <w:noProof/>
                <w:webHidden/>
              </w:rPr>
              <w:tab/>
            </w:r>
            <w:r>
              <w:rPr>
                <w:noProof/>
                <w:webHidden/>
              </w:rPr>
              <w:fldChar w:fldCharType="begin"/>
            </w:r>
            <w:r w:rsidR="00C04320">
              <w:rPr>
                <w:noProof/>
                <w:webHidden/>
              </w:rPr>
              <w:instrText xml:space="preserve"> PAGEREF _Toc380179343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4" w:history="1">
            <w:r w:rsidR="00C04320" w:rsidRPr="007A39DE">
              <w:rPr>
                <w:rStyle w:val="Hyperlink"/>
                <w:noProof/>
                <w:lang w:val="en-US"/>
              </w:rPr>
              <w:t>1.3.</w:t>
            </w:r>
            <w:r w:rsidR="00C04320">
              <w:rPr>
                <w:rFonts w:asciiTheme="minorHAnsi" w:eastAsiaTheme="minorEastAsia" w:hAnsiTheme="minorHAnsi"/>
                <w:noProof/>
                <w:sz w:val="22"/>
                <w:lang w:eastAsia="ja-JP"/>
              </w:rPr>
              <w:tab/>
            </w:r>
            <w:r w:rsidR="00C04320" w:rsidRPr="007A39DE">
              <w:rPr>
                <w:rStyle w:val="Hyperlink"/>
                <w:noProof/>
                <w:lang w:val="en-US"/>
              </w:rPr>
              <w:t>Cấu trúc báo cáo</w:t>
            </w:r>
            <w:r w:rsidR="00C04320">
              <w:rPr>
                <w:noProof/>
                <w:webHidden/>
              </w:rPr>
              <w:tab/>
            </w:r>
            <w:r>
              <w:rPr>
                <w:noProof/>
                <w:webHidden/>
              </w:rPr>
              <w:fldChar w:fldCharType="begin"/>
            </w:r>
            <w:r w:rsidR="00C04320">
              <w:rPr>
                <w:noProof/>
                <w:webHidden/>
              </w:rPr>
              <w:instrText xml:space="preserve"> PAGEREF _Toc380179344 \h </w:instrText>
            </w:r>
            <w:r>
              <w:rPr>
                <w:noProof/>
                <w:webHidden/>
              </w:rPr>
            </w:r>
            <w:r>
              <w:rPr>
                <w:noProof/>
                <w:webHidden/>
              </w:rPr>
              <w:fldChar w:fldCharType="separate"/>
            </w:r>
            <w:r w:rsidR="00C04320">
              <w:rPr>
                <w:noProof/>
                <w:webHidden/>
              </w:rPr>
              <w:t>4</w:t>
            </w:r>
            <w:r>
              <w:rPr>
                <w:noProof/>
                <w:webHidden/>
              </w:rPr>
              <w:fldChar w:fldCharType="end"/>
            </w:r>
          </w:hyperlink>
        </w:p>
        <w:p w:rsidR="00C04320" w:rsidRDefault="00256842">
          <w:pPr>
            <w:pStyle w:val="TOC1"/>
            <w:tabs>
              <w:tab w:val="left" w:pos="1540"/>
              <w:tab w:val="right" w:leader="dot" w:pos="8777"/>
            </w:tabs>
            <w:rPr>
              <w:rFonts w:asciiTheme="minorHAnsi" w:eastAsiaTheme="minorEastAsia" w:hAnsiTheme="minorHAnsi"/>
              <w:noProof/>
              <w:sz w:val="22"/>
              <w:lang w:eastAsia="ja-JP"/>
            </w:rPr>
          </w:pPr>
          <w:hyperlink w:anchor="_Toc380179345" w:history="1">
            <w:r w:rsidR="00C04320" w:rsidRPr="007A39DE">
              <w:rPr>
                <w:rStyle w:val="Hyperlink"/>
                <w:noProof/>
              </w:rPr>
              <w:t>Chương 2.</w:t>
            </w:r>
            <w:r w:rsidR="00C04320">
              <w:rPr>
                <w:rFonts w:asciiTheme="minorHAnsi" w:eastAsiaTheme="minorEastAsia" w:hAnsiTheme="minorHAnsi"/>
                <w:noProof/>
                <w:sz w:val="22"/>
                <w:lang w:eastAsia="ja-JP"/>
              </w:rPr>
              <w:tab/>
            </w:r>
            <w:r w:rsidR="00C04320" w:rsidRPr="007A39DE">
              <w:rPr>
                <w:rStyle w:val="Hyperlink"/>
                <w:noProof/>
              </w:rPr>
              <w:t>KIẾN THỨC NỀN TẢNG VÀ CÔNG VIỆC LIÊN QUAN</w:t>
            </w:r>
            <w:r w:rsidR="00C04320">
              <w:rPr>
                <w:noProof/>
                <w:webHidden/>
              </w:rPr>
              <w:tab/>
            </w:r>
            <w:r>
              <w:rPr>
                <w:noProof/>
                <w:webHidden/>
              </w:rPr>
              <w:fldChar w:fldCharType="begin"/>
            </w:r>
            <w:r w:rsidR="00C04320">
              <w:rPr>
                <w:noProof/>
                <w:webHidden/>
              </w:rPr>
              <w:instrText xml:space="preserve"> PAGEREF _Toc380179345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6" w:history="1">
            <w:r w:rsidR="00C04320" w:rsidRPr="007A39DE">
              <w:rPr>
                <w:rStyle w:val="Hyperlink"/>
                <w:rFonts w:ascii="Times New Roman" w:eastAsia="Times New Roman" w:hAnsi="Times New Roman" w:cs="Times New Roman"/>
                <w:noProof/>
                <w:lang w:val="en-US"/>
              </w:rPr>
              <w:t>2.1.</w:t>
            </w:r>
            <w:r w:rsidR="00C04320">
              <w:rPr>
                <w:rFonts w:asciiTheme="minorHAnsi" w:eastAsiaTheme="minorEastAsia" w:hAnsiTheme="minorHAnsi"/>
                <w:noProof/>
                <w:sz w:val="22"/>
                <w:lang w:eastAsia="ja-JP"/>
              </w:rPr>
              <w:tab/>
            </w:r>
            <w:r w:rsidR="00C04320" w:rsidRPr="007A39DE">
              <w:rPr>
                <w:rStyle w:val="Hyperlink"/>
                <w:rFonts w:ascii="Times New Roman" w:eastAsia="Times New Roman" w:hAnsi="Times New Roman" w:cs="Times New Roman"/>
                <w:noProof/>
                <w:lang w:val="en-US"/>
              </w:rPr>
              <w:t>Kiến thức nền tảng</w:t>
            </w:r>
            <w:r w:rsidR="00C04320">
              <w:rPr>
                <w:noProof/>
                <w:webHidden/>
              </w:rPr>
              <w:tab/>
            </w:r>
            <w:r>
              <w:rPr>
                <w:noProof/>
                <w:webHidden/>
              </w:rPr>
              <w:fldChar w:fldCharType="begin"/>
            </w:r>
            <w:r w:rsidR="00C04320">
              <w:rPr>
                <w:noProof/>
                <w:webHidden/>
              </w:rPr>
              <w:instrText xml:space="preserve"> PAGEREF _Toc380179346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7" w:history="1">
            <w:r w:rsidR="00C04320" w:rsidRPr="007A39DE">
              <w:rPr>
                <w:rStyle w:val="Hyperlink"/>
                <w:noProof/>
                <w:lang w:val="en-US"/>
              </w:rPr>
              <w:t>2.2.</w:t>
            </w:r>
            <w:r w:rsidR="00C04320">
              <w:rPr>
                <w:rFonts w:asciiTheme="minorHAnsi" w:eastAsiaTheme="minorEastAsia" w:hAnsiTheme="minorHAnsi"/>
                <w:noProof/>
                <w:sz w:val="22"/>
                <w:lang w:eastAsia="ja-JP"/>
              </w:rPr>
              <w:tab/>
            </w:r>
            <w:r w:rsidR="00C04320" w:rsidRPr="007A39DE">
              <w:rPr>
                <w:rStyle w:val="Hyperlink"/>
                <w:noProof/>
                <w:lang w:val="en-US"/>
              </w:rPr>
              <w:t>Khảo sát</w:t>
            </w:r>
            <w:r w:rsidR="00C04320">
              <w:rPr>
                <w:noProof/>
                <w:webHidden/>
              </w:rPr>
              <w:tab/>
            </w:r>
            <w:r>
              <w:rPr>
                <w:noProof/>
                <w:webHidden/>
              </w:rPr>
              <w:fldChar w:fldCharType="begin"/>
            </w:r>
            <w:r w:rsidR="00C04320">
              <w:rPr>
                <w:noProof/>
                <w:webHidden/>
              </w:rPr>
              <w:instrText xml:space="preserve"> PAGEREF _Toc380179347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48" w:history="1">
            <w:r w:rsidR="00C04320" w:rsidRPr="007A39DE">
              <w:rPr>
                <w:rStyle w:val="Hyperlink"/>
                <w:noProof/>
                <w:lang w:val="en-US"/>
              </w:rPr>
              <w:t>2.3.</w:t>
            </w:r>
            <w:r w:rsidR="00C04320">
              <w:rPr>
                <w:rFonts w:asciiTheme="minorHAnsi" w:eastAsiaTheme="minorEastAsia" w:hAnsiTheme="minorHAnsi"/>
                <w:noProof/>
                <w:sz w:val="22"/>
                <w:lang w:eastAsia="ja-JP"/>
              </w:rPr>
              <w:tab/>
            </w:r>
            <w:r w:rsidR="00C04320" w:rsidRPr="007A39DE">
              <w:rPr>
                <w:rStyle w:val="Hyperlink"/>
                <w:noProof/>
                <w:lang w:val="en-US"/>
              </w:rPr>
              <w:t>Tổng kết chương</w:t>
            </w:r>
            <w:r w:rsidR="00C04320">
              <w:rPr>
                <w:noProof/>
                <w:webHidden/>
              </w:rPr>
              <w:tab/>
            </w:r>
            <w:r>
              <w:rPr>
                <w:noProof/>
                <w:webHidden/>
              </w:rPr>
              <w:fldChar w:fldCharType="begin"/>
            </w:r>
            <w:r w:rsidR="00C04320">
              <w:rPr>
                <w:noProof/>
                <w:webHidden/>
              </w:rPr>
              <w:instrText xml:space="preserve"> PAGEREF _Toc380179348 \h </w:instrText>
            </w:r>
            <w:r>
              <w:rPr>
                <w:noProof/>
                <w:webHidden/>
              </w:rPr>
            </w:r>
            <w:r>
              <w:rPr>
                <w:noProof/>
                <w:webHidden/>
              </w:rPr>
              <w:fldChar w:fldCharType="separate"/>
            </w:r>
            <w:r w:rsidR="00C04320">
              <w:rPr>
                <w:noProof/>
                <w:webHidden/>
              </w:rPr>
              <w:t>5</w:t>
            </w:r>
            <w:r>
              <w:rPr>
                <w:noProof/>
                <w:webHidden/>
              </w:rPr>
              <w:fldChar w:fldCharType="end"/>
            </w:r>
          </w:hyperlink>
        </w:p>
        <w:p w:rsidR="00C04320" w:rsidRDefault="00256842">
          <w:pPr>
            <w:pStyle w:val="TOC1"/>
            <w:tabs>
              <w:tab w:val="left" w:pos="1540"/>
              <w:tab w:val="right" w:leader="dot" w:pos="8777"/>
            </w:tabs>
            <w:rPr>
              <w:rFonts w:asciiTheme="minorHAnsi" w:eastAsiaTheme="minorEastAsia" w:hAnsiTheme="minorHAnsi"/>
              <w:noProof/>
              <w:sz w:val="22"/>
              <w:lang w:eastAsia="ja-JP"/>
            </w:rPr>
          </w:pPr>
          <w:hyperlink w:anchor="_Toc380179349" w:history="1">
            <w:r w:rsidR="00C04320" w:rsidRPr="007A39DE">
              <w:rPr>
                <w:rStyle w:val="Hyperlink"/>
                <w:noProof/>
              </w:rPr>
              <w:t>Chương 3.</w:t>
            </w:r>
            <w:r w:rsidR="00C04320">
              <w:rPr>
                <w:rFonts w:asciiTheme="minorHAnsi" w:eastAsiaTheme="minorEastAsia" w:hAnsiTheme="minorHAnsi"/>
                <w:noProof/>
                <w:sz w:val="22"/>
                <w:lang w:eastAsia="ja-JP"/>
              </w:rPr>
              <w:tab/>
            </w:r>
            <w:r w:rsidR="00C04320" w:rsidRPr="007A39DE">
              <w:rPr>
                <w:rStyle w:val="Hyperlink"/>
                <w:noProof/>
              </w:rPr>
              <w:t>ỨNG DỤNG MAM</w:t>
            </w:r>
            <w:r w:rsidR="00C04320">
              <w:rPr>
                <w:noProof/>
                <w:webHidden/>
              </w:rPr>
              <w:tab/>
            </w:r>
            <w:r>
              <w:rPr>
                <w:noProof/>
                <w:webHidden/>
              </w:rPr>
              <w:fldChar w:fldCharType="begin"/>
            </w:r>
            <w:r w:rsidR="00C04320">
              <w:rPr>
                <w:noProof/>
                <w:webHidden/>
              </w:rPr>
              <w:instrText xml:space="preserve"> PAGEREF _Toc380179349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50" w:history="1">
            <w:r w:rsidR="00C04320" w:rsidRPr="007A39DE">
              <w:rPr>
                <w:rStyle w:val="Hyperlink"/>
                <w:rFonts w:ascii="Times New Roman" w:hAnsi="Times New Roman" w:cs="Times New Roman"/>
                <w:noProof/>
                <w:lang w:val="en-US"/>
              </w:rPr>
              <w:t>3.1.</w:t>
            </w:r>
            <w:r w:rsidR="00C04320">
              <w:rPr>
                <w:rFonts w:asciiTheme="minorHAnsi" w:eastAsiaTheme="minorEastAsia" w:hAnsiTheme="minorHAnsi"/>
                <w:noProof/>
                <w:sz w:val="22"/>
                <w:lang w:eastAsia="ja-JP"/>
              </w:rPr>
              <w:tab/>
            </w:r>
            <w:r w:rsidR="00C04320" w:rsidRPr="007A39DE">
              <w:rPr>
                <w:rStyle w:val="Hyperlink"/>
                <w:rFonts w:ascii="Times New Roman" w:hAnsi="Times New Roman" w:cs="Times New Roman"/>
                <w:noProof/>
                <w:lang w:val="en-US"/>
              </w:rPr>
              <w:t>Giới thiệu ứng dụng</w:t>
            </w:r>
            <w:r w:rsidR="00C04320">
              <w:rPr>
                <w:noProof/>
                <w:webHidden/>
              </w:rPr>
              <w:tab/>
            </w:r>
            <w:r>
              <w:rPr>
                <w:noProof/>
                <w:webHidden/>
              </w:rPr>
              <w:fldChar w:fldCharType="begin"/>
            </w:r>
            <w:r w:rsidR="00C04320">
              <w:rPr>
                <w:noProof/>
                <w:webHidden/>
              </w:rPr>
              <w:instrText xml:space="preserve"> PAGEREF _Toc380179350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51" w:history="1">
            <w:r w:rsidR="00C04320" w:rsidRPr="007A39DE">
              <w:rPr>
                <w:rStyle w:val="Hyperlink"/>
                <w:rFonts w:ascii="Times New Roman" w:hAnsi="Times New Roman" w:cs="Times New Roman"/>
                <w:noProof/>
                <w:lang w:val="en-US"/>
              </w:rPr>
              <w:t>3.2.</w:t>
            </w:r>
            <w:r w:rsidR="00C04320">
              <w:rPr>
                <w:rFonts w:asciiTheme="minorHAnsi" w:eastAsiaTheme="minorEastAsia" w:hAnsiTheme="minorHAnsi"/>
                <w:noProof/>
                <w:sz w:val="22"/>
                <w:lang w:eastAsia="ja-JP"/>
              </w:rPr>
              <w:tab/>
            </w:r>
            <w:r w:rsidR="00C04320" w:rsidRPr="007A39DE">
              <w:rPr>
                <w:rStyle w:val="Hyperlink"/>
                <w:rFonts w:ascii="Times New Roman" w:hAnsi="Times New Roman" w:cs="Times New Roman"/>
                <w:noProof/>
                <w:lang w:val="en-US"/>
              </w:rPr>
              <w:t>Chức năng hệ thống</w:t>
            </w:r>
            <w:r w:rsidR="00C04320">
              <w:rPr>
                <w:noProof/>
                <w:webHidden/>
              </w:rPr>
              <w:tab/>
            </w:r>
            <w:r>
              <w:rPr>
                <w:noProof/>
                <w:webHidden/>
              </w:rPr>
              <w:fldChar w:fldCharType="begin"/>
            </w:r>
            <w:r w:rsidR="00C04320">
              <w:rPr>
                <w:noProof/>
                <w:webHidden/>
              </w:rPr>
              <w:instrText xml:space="preserve"> PAGEREF _Toc380179351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52" w:history="1">
            <w:r w:rsidR="00C04320" w:rsidRPr="007A39DE">
              <w:rPr>
                <w:rStyle w:val="Hyperlink"/>
                <w:noProof/>
                <w:lang w:val="en-US"/>
              </w:rPr>
              <w:t>3.3.</w:t>
            </w:r>
            <w:r w:rsidR="00C04320">
              <w:rPr>
                <w:rFonts w:asciiTheme="minorHAnsi" w:eastAsiaTheme="minorEastAsia" w:hAnsiTheme="minorHAnsi"/>
                <w:noProof/>
                <w:sz w:val="22"/>
                <w:lang w:eastAsia="ja-JP"/>
              </w:rPr>
              <w:tab/>
            </w:r>
            <w:r w:rsidR="00C04320" w:rsidRPr="007A39DE">
              <w:rPr>
                <w:rStyle w:val="Hyperlink"/>
                <w:noProof/>
                <w:lang w:val="en-US"/>
              </w:rPr>
              <w:t>Cơ sở dữ liệu</w:t>
            </w:r>
            <w:r w:rsidR="00C04320">
              <w:rPr>
                <w:noProof/>
                <w:webHidden/>
              </w:rPr>
              <w:tab/>
            </w:r>
            <w:r>
              <w:rPr>
                <w:noProof/>
                <w:webHidden/>
              </w:rPr>
              <w:fldChar w:fldCharType="begin"/>
            </w:r>
            <w:r w:rsidR="00C04320">
              <w:rPr>
                <w:noProof/>
                <w:webHidden/>
              </w:rPr>
              <w:instrText xml:space="preserve"> PAGEREF _Toc380179352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53" w:history="1">
            <w:r w:rsidR="00C04320" w:rsidRPr="007A39DE">
              <w:rPr>
                <w:rStyle w:val="Hyperlink"/>
                <w:noProof/>
                <w:lang w:val="en-US"/>
              </w:rPr>
              <w:t>3.4.</w:t>
            </w:r>
            <w:r w:rsidR="00C04320">
              <w:rPr>
                <w:rFonts w:asciiTheme="minorHAnsi" w:eastAsiaTheme="minorEastAsia" w:hAnsiTheme="minorHAnsi"/>
                <w:noProof/>
                <w:sz w:val="22"/>
                <w:lang w:eastAsia="ja-JP"/>
              </w:rPr>
              <w:tab/>
            </w:r>
            <w:r w:rsidR="00C04320" w:rsidRPr="007A39DE">
              <w:rPr>
                <w:rStyle w:val="Hyperlink"/>
                <w:noProof/>
                <w:lang w:val="en-US"/>
              </w:rPr>
              <w:t>Các công nghệ, ngôn ngữ sử dụng để xây dựng ứng dụng</w:t>
            </w:r>
            <w:r w:rsidR="00C04320">
              <w:rPr>
                <w:noProof/>
                <w:webHidden/>
              </w:rPr>
              <w:tab/>
            </w:r>
            <w:r>
              <w:rPr>
                <w:noProof/>
                <w:webHidden/>
              </w:rPr>
              <w:fldChar w:fldCharType="begin"/>
            </w:r>
            <w:r w:rsidR="00C04320">
              <w:rPr>
                <w:noProof/>
                <w:webHidden/>
              </w:rPr>
              <w:instrText xml:space="preserve"> PAGEREF _Toc380179353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54" w:history="1">
            <w:r w:rsidR="00C04320" w:rsidRPr="007A39DE">
              <w:rPr>
                <w:rStyle w:val="Hyperlink"/>
                <w:noProof/>
                <w:lang w:val="en-US"/>
              </w:rPr>
              <w:t>3.4.1.</w:t>
            </w:r>
            <w:r w:rsidR="00C04320">
              <w:rPr>
                <w:rFonts w:asciiTheme="minorHAnsi" w:eastAsiaTheme="minorEastAsia" w:hAnsiTheme="minorHAnsi"/>
                <w:noProof/>
                <w:sz w:val="22"/>
                <w:lang w:eastAsia="ja-JP"/>
              </w:rPr>
              <w:tab/>
            </w:r>
            <w:r w:rsidR="00C04320" w:rsidRPr="007A39DE">
              <w:rPr>
                <w:rStyle w:val="Hyperlink"/>
                <w:noProof/>
                <w:lang w:val="en-US"/>
              </w:rPr>
              <w:t>PhoneGap</w:t>
            </w:r>
            <w:r w:rsidR="00C04320">
              <w:rPr>
                <w:noProof/>
                <w:webHidden/>
              </w:rPr>
              <w:tab/>
            </w:r>
            <w:r>
              <w:rPr>
                <w:noProof/>
                <w:webHidden/>
              </w:rPr>
              <w:fldChar w:fldCharType="begin"/>
            </w:r>
            <w:r w:rsidR="00C04320">
              <w:rPr>
                <w:noProof/>
                <w:webHidden/>
              </w:rPr>
              <w:instrText xml:space="preserve"> PAGEREF _Toc380179354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55" w:history="1">
            <w:r w:rsidR="00C04320" w:rsidRPr="007A39DE">
              <w:rPr>
                <w:rStyle w:val="Hyperlink"/>
                <w:noProof/>
                <w:lang w:val="en-US"/>
              </w:rPr>
              <w:t>3.4.2.</w:t>
            </w:r>
            <w:r w:rsidR="00C04320">
              <w:rPr>
                <w:rFonts w:asciiTheme="minorHAnsi" w:eastAsiaTheme="minorEastAsia" w:hAnsiTheme="minorHAnsi"/>
                <w:noProof/>
                <w:sz w:val="22"/>
                <w:lang w:eastAsia="ja-JP"/>
              </w:rPr>
              <w:tab/>
            </w:r>
            <w:r w:rsidR="00C04320" w:rsidRPr="007A39DE">
              <w:rPr>
                <w:rStyle w:val="Hyperlink"/>
                <w:noProof/>
                <w:lang w:val="en-US"/>
              </w:rPr>
              <w:t>HTML</w:t>
            </w:r>
            <w:r w:rsidR="00C04320">
              <w:rPr>
                <w:noProof/>
                <w:webHidden/>
              </w:rPr>
              <w:tab/>
            </w:r>
            <w:r>
              <w:rPr>
                <w:noProof/>
                <w:webHidden/>
              </w:rPr>
              <w:fldChar w:fldCharType="begin"/>
            </w:r>
            <w:r w:rsidR="00C04320">
              <w:rPr>
                <w:noProof/>
                <w:webHidden/>
              </w:rPr>
              <w:instrText xml:space="preserve"> PAGEREF _Toc380179355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56" w:history="1">
            <w:r w:rsidR="00C04320" w:rsidRPr="007A39DE">
              <w:rPr>
                <w:rStyle w:val="Hyperlink"/>
                <w:noProof/>
                <w:lang w:val="en-US"/>
              </w:rPr>
              <w:t>3.4.3.</w:t>
            </w:r>
            <w:r w:rsidR="00C04320">
              <w:rPr>
                <w:rFonts w:asciiTheme="minorHAnsi" w:eastAsiaTheme="minorEastAsia" w:hAnsiTheme="minorHAnsi"/>
                <w:noProof/>
                <w:sz w:val="22"/>
                <w:lang w:eastAsia="ja-JP"/>
              </w:rPr>
              <w:tab/>
            </w:r>
            <w:r w:rsidR="00C04320" w:rsidRPr="007A39DE">
              <w:rPr>
                <w:rStyle w:val="Hyperlink"/>
                <w:noProof/>
                <w:lang w:val="en-US"/>
              </w:rPr>
              <w:t>PHP, AJAX và MySQL</w:t>
            </w:r>
            <w:r w:rsidR="00C04320">
              <w:rPr>
                <w:noProof/>
                <w:webHidden/>
              </w:rPr>
              <w:tab/>
            </w:r>
            <w:r>
              <w:rPr>
                <w:noProof/>
                <w:webHidden/>
              </w:rPr>
              <w:fldChar w:fldCharType="begin"/>
            </w:r>
            <w:r w:rsidR="00C04320">
              <w:rPr>
                <w:noProof/>
                <w:webHidden/>
              </w:rPr>
              <w:instrText xml:space="preserve"> PAGEREF _Toc380179356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3"/>
            <w:tabs>
              <w:tab w:val="left" w:pos="1540"/>
              <w:tab w:val="right" w:leader="dot" w:pos="8777"/>
            </w:tabs>
            <w:rPr>
              <w:rFonts w:asciiTheme="minorHAnsi" w:eastAsiaTheme="minorEastAsia" w:hAnsiTheme="minorHAnsi"/>
              <w:noProof/>
              <w:sz w:val="22"/>
              <w:lang w:eastAsia="ja-JP"/>
            </w:rPr>
          </w:pPr>
          <w:hyperlink w:anchor="_Toc380179357" w:history="1">
            <w:r w:rsidR="00C04320" w:rsidRPr="007A39DE">
              <w:rPr>
                <w:rStyle w:val="Hyperlink"/>
                <w:noProof/>
                <w:lang w:val="en-US"/>
              </w:rPr>
              <w:t>3.4.4.</w:t>
            </w:r>
            <w:r w:rsidR="00C04320">
              <w:rPr>
                <w:rFonts w:asciiTheme="minorHAnsi" w:eastAsiaTheme="minorEastAsia" w:hAnsiTheme="minorHAnsi"/>
                <w:noProof/>
                <w:sz w:val="22"/>
                <w:lang w:eastAsia="ja-JP"/>
              </w:rPr>
              <w:tab/>
            </w:r>
            <w:r w:rsidR="00C04320" w:rsidRPr="007A39DE">
              <w:rPr>
                <w:rStyle w:val="Hyperlink"/>
                <w:noProof/>
                <w:lang w:val="en-US"/>
              </w:rPr>
              <w:t>JQuery</w:t>
            </w:r>
            <w:r w:rsidR="00C04320">
              <w:rPr>
                <w:noProof/>
                <w:webHidden/>
              </w:rPr>
              <w:tab/>
            </w:r>
            <w:r>
              <w:rPr>
                <w:noProof/>
                <w:webHidden/>
              </w:rPr>
              <w:fldChar w:fldCharType="begin"/>
            </w:r>
            <w:r w:rsidR="00C04320">
              <w:rPr>
                <w:noProof/>
                <w:webHidden/>
              </w:rPr>
              <w:instrText xml:space="preserve"> PAGEREF _Toc380179357 \h </w:instrText>
            </w:r>
            <w:r>
              <w:rPr>
                <w:noProof/>
                <w:webHidden/>
              </w:rPr>
            </w:r>
            <w:r>
              <w:rPr>
                <w:noProof/>
                <w:webHidden/>
              </w:rPr>
              <w:fldChar w:fldCharType="separate"/>
            </w:r>
            <w:r w:rsidR="00C04320">
              <w:rPr>
                <w:noProof/>
                <w:webHidden/>
              </w:rPr>
              <w:t>6</w:t>
            </w:r>
            <w:r>
              <w:rPr>
                <w:noProof/>
                <w:webHidden/>
              </w:rPr>
              <w:fldChar w:fldCharType="end"/>
            </w:r>
          </w:hyperlink>
        </w:p>
        <w:p w:rsidR="00C04320" w:rsidRDefault="00256842">
          <w:pPr>
            <w:pStyle w:val="TOC1"/>
            <w:tabs>
              <w:tab w:val="left" w:pos="1540"/>
              <w:tab w:val="right" w:leader="dot" w:pos="8777"/>
            </w:tabs>
            <w:rPr>
              <w:rFonts w:asciiTheme="minorHAnsi" w:eastAsiaTheme="minorEastAsia" w:hAnsiTheme="minorHAnsi"/>
              <w:noProof/>
              <w:sz w:val="22"/>
              <w:lang w:eastAsia="ja-JP"/>
            </w:rPr>
          </w:pPr>
          <w:hyperlink w:anchor="_Toc380179358" w:history="1">
            <w:r w:rsidR="00C04320" w:rsidRPr="007A39DE">
              <w:rPr>
                <w:rStyle w:val="Hyperlink"/>
                <w:noProof/>
              </w:rPr>
              <w:t>Chương 4.</w:t>
            </w:r>
            <w:r w:rsidR="00C04320">
              <w:rPr>
                <w:rFonts w:asciiTheme="minorHAnsi" w:eastAsiaTheme="minorEastAsia" w:hAnsiTheme="minorHAnsi"/>
                <w:noProof/>
                <w:sz w:val="22"/>
                <w:lang w:eastAsia="ja-JP"/>
              </w:rPr>
              <w:tab/>
            </w:r>
            <w:r w:rsidR="00C04320" w:rsidRPr="007A39DE">
              <w:rPr>
                <w:rStyle w:val="Hyperlink"/>
                <w:noProof/>
              </w:rPr>
              <w:t>HIỆN THỰC ỨNG DỤNG MAM</w:t>
            </w:r>
            <w:r w:rsidR="00C04320">
              <w:rPr>
                <w:noProof/>
                <w:webHidden/>
              </w:rPr>
              <w:tab/>
            </w:r>
            <w:r>
              <w:rPr>
                <w:noProof/>
                <w:webHidden/>
              </w:rPr>
              <w:fldChar w:fldCharType="begin"/>
            </w:r>
            <w:r w:rsidR="00C04320">
              <w:rPr>
                <w:noProof/>
                <w:webHidden/>
              </w:rPr>
              <w:instrText xml:space="preserve"> PAGEREF _Toc380179358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59" w:history="1">
            <w:r w:rsidR="00C04320" w:rsidRPr="007A39DE">
              <w:rPr>
                <w:rStyle w:val="Hyperlink"/>
                <w:noProof/>
                <w:lang w:val="en-US"/>
              </w:rPr>
              <w:t>4.1.</w:t>
            </w:r>
            <w:r w:rsidR="00C04320">
              <w:rPr>
                <w:rFonts w:asciiTheme="minorHAnsi" w:eastAsiaTheme="minorEastAsia" w:hAnsiTheme="minorHAnsi"/>
                <w:noProof/>
                <w:sz w:val="22"/>
                <w:lang w:eastAsia="ja-JP"/>
              </w:rPr>
              <w:tab/>
            </w:r>
            <w:r w:rsidR="00C04320" w:rsidRPr="007A39DE">
              <w:rPr>
                <w:rStyle w:val="Hyperlink"/>
                <w:noProof/>
                <w:lang w:val="en-US"/>
              </w:rPr>
              <w:t>Sơ đồ khối, giải thuật chi tiết</w:t>
            </w:r>
            <w:r w:rsidR="00C04320">
              <w:rPr>
                <w:noProof/>
                <w:webHidden/>
              </w:rPr>
              <w:tab/>
            </w:r>
            <w:r>
              <w:rPr>
                <w:noProof/>
                <w:webHidden/>
              </w:rPr>
              <w:fldChar w:fldCharType="begin"/>
            </w:r>
            <w:r w:rsidR="00C04320">
              <w:rPr>
                <w:noProof/>
                <w:webHidden/>
              </w:rPr>
              <w:instrText xml:space="preserve"> PAGEREF _Toc380179359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60" w:history="1">
            <w:r w:rsidR="00C04320" w:rsidRPr="007A39DE">
              <w:rPr>
                <w:rStyle w:val="Hyperlink"/>
                <w:noProof/>
                <w:lang w:val="en-US"/>
              </w:rPr>
              <w:t>4.2.</w:t>
            </w:r>
            <w:r w:rsidR="00C04320">
              <w:rPr>
                <w:rFonts w:asciiTheme="minorHAnsi" w:eastAsiaTheme="minorEastAsia" w:hAnsiTheme="minorHAnsi"/>
                <w:noProof/>
                <w:sz w:val="22"/>
                <w:lang w:eastAsia="ja-JP"/>
              </w:rPr>
              <w:tab/>
            </w:r>
            <w:r w:rsidR="00C04320" w:rsidRPr="007A39DE">
              <w:rPr>
                <w:rStyle w:val="Hyperlink"/>
                <w:noProof/>
                <w:lang w:val="en-US"/>
              </w:rPr>
              <w:t>Bản thiết kế chi tiết của ứng dụng</w:t>
            </w:r>
            <w:r w:rsidR="00C04320">
              <w:rPr>
                <w:noProof/>
                <w:webHidden/>
              </w:rPr>
              <w:tab/>
            </w:r>
            <w:r>
              <w:rPr>
                <w:noProof/>
                <w:webHidden/>
              </w:rPr>
              <w:fldChar w:fldCharType="begin"/>
            </w:r>
            <w:r w:rsidR="00C04320">
              <w:rPr>
                <w:noProof/>
                <w:webHidden/>
              </w:rPr>
              <w:instrText xml:space="preserve"> PAGEREF _Toc380179360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61" w:history="1">
            <w:r w:rsidR="00C04320" w:rsidRPr="007A39DE">
              <w:rPr>
                <w:rStyle w:val="Hyperlink"/>
                <w:noProof/>
                <w:lang w:val="en-US"/>
              </w:rPr>
              <w:t>4.3.</w:t>
            </w:r>
            <w:r w:rsidR="00C04320">
              <w:rPr>
                <w:rFonts w:asciiTheme="minorHAnsi" w:eastAsiaTheme="minorEastAsia" w:hAnsiTheme="minorHAnsi"/>
                <w:noProof/>
                <w:sz w:val="22"/>
                <w:lang w:eastAsia="ja-JP"/>
              </w:rPr>
              <w:tab/>
            </w:r>
            <w:r w:rsidR="00C04320" w:rsidRPr="007A39DE">
              <w:rPr>
                <w:rStyle w:val="Hyperlink"/>
                <w:noProof/>
                <w:lang w:val="en-US"/>
              </w:rPr>
              <w:t>Đánh giá</w:t>
            </w:r>
            <w:r w:rsidR="00C04320">
              <w:rPr>
                <w:noProof/>
                <w:webHidden/>
              </w:rPr>
              <w:tab/>
            </w:r>
            <w:r>
              <w:rPr>
                <w:noProof/>
                <w:webHidden/>
              </w:rPr>
              <w:fldChar w:fldCharType="begin"/>
            </w:r>
            <w:r w:rsidR="00C04320">
              <w:rPr>
                <w:noProof/>
                <w:webHidden/>
              </w:rPr>
              <w:instrText xml:space="preserve"> PAGEREF _Toc380179361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62" w:history="1">
            <w:r w:rsidR="00C04320" w:rsidRPr="007A39DE">
              <w:rPr>
                <w:rStyle w:val="Hyperlink"/>
                <w:noProof/>
                <w:lang w:val="en-US"/>
              </w:rPr>
              <w:t>4.4.</w:t>
            </w:r>
            <w:r w:rsidR="00C04320">
              <w:rPr>
                <w:rFonts w:asciiTheme="minorHAnsi" w:eastAsiaTheme="minorEastAsia" w:hAnsiTheme="minorHAnsi"/>
                <w:noProof/>
                <w:sz w:val="22"/>
                <w:lang w:eastAsia="ja-JP"/>
              </w:rPr>
              <w:tab/>
            </w:r>
            <w:r w:rsidR="00C04320" w:rsidRPr="007A39DE">
              <w:rPr>
                <w:rStyle w:val="Hyperlink"/>
                <w:noProof/>
                <w:lang w:val="en-US"/>
              </w:rPr>
              <w:t>Hạn chế</w:t>
            </w:r>
            <w:r w:rsidR="00C04320">
              <w:rPr>
                <w:noProof/>
                <w:webHidden/>
              </w:rPr>
              <w:tab/>
            </w:r>
            <w:r>
              <w:rPr>
                <w:noProof/>
                <w:webHidden/>
              </w:rPr>
              <w:fldChar w:fldCharType="begin"/>
            </w:r>
            <w:r w:rsidR="00C04320">
              <w:rPr>
                <w:noProof/>
                <w:webHidden/>
              </w:rPr>
              <w:instrText xml:space="preserve"> PAGEREF _Toc380179362 \h </w:instrText>
            </w:r>
            <w:r>
              <w:rPr>
                <w:noProof/>
                <w:webHidden/>
              </w:rPr>
            </w:r>
            <w:r>
              <w:rPr>
                <w:noProof/>
                <w:webHidden/>
              </w:rPr>
              <w:fldChar w:fldCharType="separate"/>
            </w:r>
            <w:r w:rsidR="00C04320">
              <w:rPr>
                <w:noProof/>
                <w:webHidden/>
              </w:rPr>
              <w:t>7</w:t>
            </w:r>
            <w:r>
              <w:rPr>
                <w:noProof/>
                <w:webHidden/>
              </w:rPr>
              <w:fldChar w:fldCharType="end"/>
            </w:r>
          </w:hyperlink>
        </w:p>
        <w:p w:rsidR="00C04320" w:rsidRDefault="00256842">
          <w:pPr>
            <w:pStyle w:val="TOC1"/>
            <w:tabs>
              <w:tab w:val="left" w:pos="1540"/>
              <w:tab w:val="right" w:leader="dot" w:pos="8777"/>
            </w:tabs>
            <w:rPr>
              <w:rFonts w:asciiTheme="minorHAnsi" w:eastAsiaTheme="minorEastAsia" w:hAnsiTheme="minorHAnsi"/>
              <w:noProof/>
              <w:sz w:val="22"/>
              <w:lang w:eastAsia="ja-JP"/>
            </w:rPr>
          </w:pPr>
          <w:hyperlink w:anchor="_Toc380179363" w:history="1">
            <w:r w:rsidR="00C04320" w:rsidRPr="007A39DE">
              <w:rPr>
                <w:rStyle w:val="Hyperlink"/>
                <w:noProof/>
              </w:rPr>
              <w:t>Chương 5.</w:t>
            </w:r>
            <w:r w:rsidR="00C04320">
              <w:rPr>
                <w:rFonts w:asciiTheme="minorHAnsi" w:eastAsiaTheme="minorEastAsia" w:hAnsiTheme="minorHAnsi"/>
                <w:noProof/>
                <w:sz w:val="22"/>
                <w:lang w:eastAsia="ja-JP"/>
              </w:rPr>
              <w:tab/>
            </w:r>
            <w:r w:rsidR="00C04320" w:rsidRPr="007A39DE">
              <w:rPr>
                <w:rStyle w:val="Hyperlink"/>
                <w:noProof/>
              </w:rPr>
              <w:t>KẾT LUẬN VÀ HƯỚNG PHÁT TRIỂN</w:t>
            </w:r>
            <w:r w:rsidR="00C04320">
              <w:rPr>
                <w:noProof/>
                <w:webHidden/>
              </w:rPr>
              <w:tab/>
            </w:r>
            <w:r>
              <w:rPr>
                <w:noProof/>
                <w:webHidden/>
              </w:rPr>
              <w:fldChar w:fldCharType="begin"/>
            </w:r>
            <w:r w:rsidR="00C04320">
              <w:rPr>
                <w:noProof/>
                <w:webHidden/>
              </w:rPr>
              <w:instrText xml:space="preserve"> PAGEREF _Toc380179363 \h </w:instrText>
            </w:r>
            <w:r>
              <w:rPr>
                <w:noProof/>
                <w:webHidden/>
              </w:rPr>
            </w:r>
            <w:r>
              <w:rPr>
                <w:noProof/>
                <w:webHidden/>
              </w:rPr>
              <w:fldChar w:fldCharType="separate"/>
            </w:r>
            <w:r w:rsidR="00C04320">
              <w:rPr>
                <w:noProof/>
                <w:webHidden/>
              </w:rPr>
              <w:t>8</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64" w:history="1">
            <w:r w:rsidR="00C04320" w:rsidRPr="007A39DE">
              <w:rPr>
                <w:rStyle w:val="Hyperlink"/>
                <w:noProof/>
                <w:lang w:val="en-US"/>
              </w:rPr>
              <w:t>5.1.</w:t>
            </w:r>
            <w:r w:rsidR="00C04320">
              <w:rPr>
                <w:rFonts w:asciiTheme="minorHAnsi" w:eastAsiaTheme="minorEastAsia" w:hAnsiTheme="minorHAnsi"/>
                <w:noProof/>
                <w:sz w:val="22"/>
                <w:lang w:eastAsia="ja-JP"/>
              </w:rPr>
              <w:tab/>
            </w:r>
            <w:r w:rsidR="00C04320" w:rsidRPr="007A39DE">
              <w:rPr>
                <w:rStyle w:val="Hyperlink"/>
                <w:noProof/>
                <w:lang w:val="en-US"/>
              </w:rPr>
              <w:t>Kết luận</w:t>
            </w:r>
            <w:r w:rsidR="00C04320">
              <w:rPr>
                <w:noProof/>
                <w:webHidden/>
              </w:rPr>
              <w:tab/>
            </w:r>
            <w:r>
              <w:rPr>
                <w:noProof/>
                <w:webHidden/>
              </w:rPr>
              <w:fldChar w:fldCharType="begin"/>
            </w:r>
            <w:r w:rsidR="00C04320">
              <w:rPr>
                <w:noProof/>
                <w:webHidden/>
              </w:rPr>
              <w:instrText xml:space="preserve"> PAGEREF _Toc380179364 \h </w:instrText>
            </w:r>
            <w:r>
              <w:rPr>
                <w:noProof/>
                <w:webHidden/>
              </w:rPr>
            </w:r>
            <w:r>
              <w:rPr>
                <w:noProof/>
                <w:webHidden/>
              </w:rPr>
              <w:fldChar w:fldCharType="separate"/>
            </w:r>
            <w:r w:rsidR="00C04320">
              <w:rPr>
                <w:noProof/>
                <w:webHidden/>
              </w:rPr>
              <w:t>8</w:t>
            </w:r>
            <w:r>
              <w:rPr>
                <w:noProof/>
                <w:webHidden/>
              </w:rPr>
              <w:fldChar w:fldCharType="end"/>
            </w:r>
          </w:hyperlink>
        </w:p>
        <w:p w:rsidR="00C04320" w:rsidRDefault="00256842">
          <w:pPr>
            <w:pStyle w:val="TOC2"/>
            <w:tabs>
              <w:tab w:val="left" w:pos="880"/>
              <w:tab w:val="right" w:leader="dot" w:pos="8777"/>
            </w:tabs>
            <w:rPr>
              <w:rFonts w:asciiTheme="minorHAnsi" w:eastAsiaTheme="minorEastAsia" w:hAnsiTheme="minorHAnsi"/>
              <w:noProof/>
              <w:sz w:val="22"/>
              <w:lang w:eastAsia="ja-JP"/>
            </w:rPr>
          </w:pPr>
          <w:hyperlink w:anchor="_Toc380179365" w:history="1">
            <w:r w:rsidR="00C04320" w:rsidRPr="007A39DE">
              <w:rPr>
                <w:rStyle w:val="Hyperlink"/>
                <w:noProof/>
                <w:lang w:val="en-US"/>
              </w:rPr>
              <w:t>5.2.</w:t>
            </w:r>
            <w:r w:rsidR="00C04320">
              <w:rPr>
                <w:rFonts w:asciiTheme="minorHAnsi" w:eastAsiaTheme="minorEastAsia" w:hAnsiTheme="minorHAnsi"/>
                <w:noProof/>
                <w:sz w:val="22"/>
                <w:lang w:eastAsia="ja-JP"/>
              </w:rPr>
              <w:tab/>
            </w:r>
            <w:r w:rsidR="00C04320" w:rsidRPr="007A39DE">
              <w:rPr>
                <w:rStyle w:val="Hyperlink"/>
                <w:noProof/>
                <w:lang w:val="en-US"/>
              </w:rPr>
              <w:t>Hướng phát triển</w:t>
            </w:r>
            <w:r w:rsidR="00C04320">
              <w:rPr>
                <w:noProof/>
                <w:webHidden/>
              </w:rPr>
              <w:tab/>
            </w:r>
            <w:r>
              <w:rPr>
                <w:noProof/>
                <w:webHidden/>
              </w:rPr>
              <w:fldChar w:fldCharType="begin"/>
            </w:r>
            <w:r w:rsidR="00C04320">
              <w:rPr>
                <w:noProof/>
                <w:webHidden/>
              </w:rPr>
              <w:instrText xml:space="preserve"> PAGEREF _Toc380179365 \h </w:instrText>
            </w:r>
            <w:r>
              <w:rPr>
                <w:noProof/>
                <w:webHidden/>
              </w:rPr>
            </w:r>
            <w:r>
              <w:rPr>
                <w:noProof/>
                <w:webHidden/>
              </w:rPr>
              <w:fldChar w:fldCharType="separate"/>
            </w:r>
            <w:r w:rsidR="00C04320">
              <w:rPr>
                <w:noProof/>
                <w:webHidden/>
              </w:rPr>
              <w:t>8</w:t>
            </w:r>
            <w:r>
              <w:rPr>
                <w:noProof/>
                <w:webHidden/>
              </w:rPr>
              <w:fldChar w:fldCharType="end"/>
            </w:r>
          </w:hyperlink>
        </w:p>
        <w:p w:rsidR="00A073F7" w:rsidRDefault="00256842">
          <w:r>
            <w:fldChar w:fldCharType="end"/>
          </w:r>
        </w:p>
      </w:sdtContent>
    </w:sdt>
    <w:p w:rsidR="001F7810" w:rsidRPr="00A5343C" w:rsidRDefault="001F7810" w:rsidP="00BE161C">
      <w:pP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1F7810" w:rsidRPr="00A5343C" w:rsidRDefault="00256842"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572585" w:rsidRPr="00A5343C" w:rsidRDefault="00256842"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r w:rsidR="00015959">
        <w:rPr>
          <w:rFonts w:ascii="Times New Roman" w:hAnsi="Times New Roman" w:cs="Times New Roman"/>
          <w:bCs/>
          <w:noProof/>
          <w:sz w:val="28"/>
          <w:szCs w:val="26"/>
          <w:lang w:val="en-US"/>
        </w:rPr>
        <w:t>No table of figures entries found.</w:t>
      </w: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11CD4" w:rsidRDefault="00572585" w:rsidP="00511CD4">
      <w:pPr>
        <w:pStyle w:val="Title"/>
        <w:rPr>
          <w:rFonts w:ascii="Times New Roman" w:hAnsi="Times New Roman" w:cs="Times New Roman"/>
          <w:lang w:val="en-US"/>
        </w:rPr>
      </w:pPr>
      <w:r w:rsidRPr="00A5343C">
        <w:rPr>
          <w:rFonts w:ascii="Times New Roman" w:hAnsi="Times New Roman" w:cs="Times New Roman"/>
        </w:rPr>
        <w:lastRenderedPageBreak/>
        <w:t>DANH MỤC TỪ VIẾT TẮT</w:t>
      </w:r>
    </w:p>
    <w:p w:rsidR="00511CD4" w:rsidRPr="00511CD4" w:rsidRDefault="00511CD4" w:rsidP="00511CD4">
      <w:pPr>
        <w:rPr>
          <w:lang w:val="en-US"/>
        </w:rPr>
      </w:pPr>
    </w:p>
    <w:tbl>
      <w:tblPr>
        <w:tblStyle w:val="TableGrid"/>
        <w:tblW w:w="0" w:type="auto"/>
        <w:tblLook w:val="04A0"/>
      </w:tblPr>
      <w:tblGrid>
        <w:gridCol w:w="3227"/>
        <w:gridCol w:w="5776"/>
      </w:tblGrid>
      <w:tr w:rsidR="00511CD4" w:rsidTr="00646FB1">
        <w:tc>
          <w:tcPr>
            <w:tcW w:w="3227"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Chữ viết tắt</w:t>
            </w:r>
          </w:p>
        </w:tc>
        <w:tc>
          <w:tcPr>
            <w:tcW w:w="5776" w:type="dxa"/>
            <w:shd w:val="clear" w:color="auto" w:fill="auto"/>
            <w:vAlign w:val="bottom"/>
          </w:tcPr>
          <w:p w:rsidR="00511CD4" w:rsidRPr="00646FB1" w:rsidRDefault="009C2F0C" w:rsidP="00646FB1">
            <w:pPr>
              <w:jc w:val="center"/>
              <w:rPr>
                <w:rFonts w:cstheme="majorHAnsi"/>
                <w:b/>
                <w:szCs w:val="26"/>
                <w:lang w:val="en-US"/>
              </w:rPr>
            </w:pPr>
            <w:r w:rsidRPr="00646FB1">
              <w:rPr>
                <w:rFonts w:cstheme="majorHAnsi"/>
                <w:b/>
                <w:szCs w:val="26"/>
                <w:lang w:val="en-US"/>
              </w:rPr>
              <w:t>Ý nghĩa</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MAM</w:t>
            </w:r>
          </w:p>
        </w:tc>
        <w:tc>
          <w:tcPr>
            <w:tcW w:w="5776" w:type="dxa"/>
            <w:vAlign w:val="center"/>
          </w:tcPr>
          <w:p w:rsidR="00511CD4" w:rsidRPr="00646FB1" w:rsidRDefault="009C2F0C" w:rsidP="00646FB1">
            <w:pPr>
              <w:rPr>
                <w:rFonts w:cstheme="majorHAnsi"/>
                <w:szCs w:val="26"/>
                <w:lang w:val="en-US"/>
              </w:rPr>
            </w:pPr>
            <w:r w:rsidRPr="00646FB1">
              <w:rPr>
                <w:rFonts w:cstheme="majorHAnsi"/>
                <w:szCs w:val="26"/>
                <w:lang w:val="en-US"/>
              </w:rPr>
              <w:t>Maintain and Manage</w:t>
            </w:r>
          </w:p>
        </w:tc>
      </w:tr>
      <w:tr w:rsidR="00511CD4" w:rsidTr="00646FB1">
        <w:tc>
          <w:tcPr>
            <w:tcW w:w="3227" w:type="dxa"/>
            <w:vAlign w:val="center"/>
          </w:tcPr>
          <w:p w:rsidR="00511CD4" w:rsidRPr="00646FB1" w:rsidRDefault="009C2F0C" w:rsidP="00646FB1">
            <w:pPr>
              <w:rPr>
                <w:rFonts w:cstheme="majorHAnsi"/>
                <w:szCs w:val="26"/>
                <w:lang w:val="en-US"/>
              </w:rPr>
            </w:pPr>
            <w:r w:rsidRPr="00646FB1">
              <w:rPr>
                <w:rFonts w:cstheme="majorHAnsi"/>
                <w:szCs w:val="26"/>
                <w:lang w:val="en-US"/>
              </w:rPr>
              <w:t>HTML</w:t>
            </w:r>
          </w:p>
        </w:tc>
        <w:tc>
          <w:tcPr>
            <w:tcW w:w="5776" w:type="dxa"/>
            <w:vAlign w:val="center"/>
          </w:tcPr>
          <w:p w:rsidR="00511CD4" w:rsidRPr="00646FB1" w:rsidRDefault="00BF7580" w:rsidP="00646FB1">
            <w:pPr>
              <w:rPr>
                <w:rFonts w:cstheme="majorHAnsi"/>
                <w:szCs w:val="26"/>
                <w:lang w:val="en-US"/>
              </w:rPr>
            </w:pPr>
            <w:r w:rsidRPr="00646FB1">
              <w:rPr>
                <w:rFonts w:cstheme="majorHAnsi"/>
                <w:szCs w:val="26"/>
                <w:lang w:val="en-US"/>
              </w:rPr>
              <w:t>HyperText Markup Language</w:t>
            </w:r>
          </w:p>
        </w:tc>
      </w:tr>
      <w:tr w:rsidR="00511CD4" w:rsidTr="00646FB1">
        <w:tc>
          <w:tcPr>
            <w:tcW w:w="3227" w:type="dxa"/>
            <w:vAlign w:val="center"/>
          </w:tcPr>
          <w:p w:rsidR="00511CD4" w:rsidRPr="00646FB1" w:rsidRDefault="00153236" w:rsidP="00646FB1">
            <w:pPr>
              <w:rPr>
                <w:rFonts w:cstheme="majorHAnsi"/>
                <w:szCs w:val="26"/>
                <w:lang w:val="en-US"/>
              </w:rPr>
            </w:pPr>
            <w:r w:rsidRPr="00646FB1">
              <w:rPr>
                <w:rFonts w:cstheme="majorHAnsi"/>
                <w:szCs w:val="26"/>
                <w:lang w:val="en-US"/>
              </w:rPr>
              <w:t>CSS</w:t>
            </w:r>
          </w:p>
        </w:tc>
        <w:tc>
          <w:tcPr>
            <w:tcW w:w="5776" w:type="dxa"/>
            <w:vAlign w:val="center"/>
          </w:tcPr>
          <w:p w:rsidR="00511CD4" w:rsidRPr="00646FB1" w:rsidRDefault="00A9779F" w:rsidP="00646FB1">
            <w:pPr>
              <w:rPr>
                <w:rFonts w:cstheme="majorHAnsi"/>
                <w:szCs w:val="26"/>
                <w:lang w:val="en-US"/>
              </w:rPr>
            </w:pPr>
            <w:r w:rsidRPr="00646FB1">
              <w:rPr>
                <w:rFonts w:cstheme="majorHAnsi"/>
                <w:szCs w:val="26"/>
                <w:lang w:val="en-US"/>
              </w:rPr>
              <w:t>Cascading Style Sheets</w:t>
            </w:r>
          </w:p>
        </w:tc>
      </w:tr>
      <w:tr w:rsidR="00511CD4" w:rsidTr="00646FB1">
        <w:tc>
          <w:tcPr>
            <w:tcW w:w="3227" w:type="dxa"/>
            <w:vAlign w:val="center"/>
          </w:tcPr>
          <w:p w:rsidR="00511CD4" w:rsidRPr="00646FB1" w:rsidRDefault="00A9779F" w:rsidP="00646FB1">
            <w:pPr>
              <w:rPr>
                <w:rFonts w:cstheme="majorHAnsi"/>
                <w:szCs w:val="26"/>
                <w:lang w:val="en-US"/>
              </w:rPr>
            </w:pPr>
            <w:r w:rsidRPr="00646FB1">
              <w:rPr>
                <w:rFonts w:cstheme="majorHAnsi"/>
                <w:szCs w:val="26"/>
                <w:lang w:val="en-US"/>
              </w:rPr>
              <w:t>PHP</w:t>
            </w:r>
          </w:p>
        </w:tc>
        <w:tc>
          <w:tcPr>
            <w:tcW w:w="5776" w:type="dxa"/>
            <w:vAlign w:val="center"/>
          </w:tcPr>
          <w:p w:rsidR="00511CD4" w:rsidRPr="00646FB1" w:rsidRDefault="00AD2F5D" w:rsidP="00646FB1">
            <w:pPr>
              <w:rPr>
                <w:rFonts w:cstheme="majorHAnsi"/>
                <w:szCs w:val="26"/>
                <w:lang w:val="en-US"/>
              </w:rPr>
            </w:pPr>
            <w:r w:rsidRPr="00646FB1">
              <w:rPr>
                <w:rFonts w:cstheme="majorHAnsi"/>
                <w:szCs w:val="26"/>
                <w:lang w:val="en-US"/>
              </w:rPr>
              <w:t>HyperText Preprocessor</w:t>
            </w:r>
          </w:p>
        </w:tc>
      </w:tr>
      <w:tr w:rsidR="00511CD4" w:rsidTr="00646FB1">
        <w:tc>
          <w:tcPr>
            <w:tcW w:w="3227" w:type="dxa"/>
            <w:vAlign w:val="center"/>
          </w:tcPr>
          <w:p w:rsidR="00511CD4" w:rsidRPr="00646FB1" w:rsidRDefault="00EA10E0" w:rsidP="00646FB1">
            <w:pPr>
              <w:rPr>
                <w:rFonts w:cstheme="majorHAnsi"/>
                <w:szCs w:val="26"/>
                <w:lang w:val="en-US"/>
              </w:rPr>
            </w:pPr>
            <w:r w:rsidRPr="00646FB1">
              <w:rPr>
                <w:rFonts w:cstheme="majorHAnsi"/>
                <w:szCs w:val="26"/>
                <w:lang w:val="en-US"/>
              </w:rPr>
              <w:t>API</w:t>
            </w:r>
          </w:p>
        </w:tc>
        <w:tc>
          <w:tcPr>
            <w:tcW w:w="5776" w:type="dxa"/>
            <w:vAlign w:val="center"/>
          </w:tcPr>
          <w:p w:rsidR="00511CD4" w:rsidRPr="00646FB1" w:rsidRDefault="00EA10E0" w:rsidP="00646FB1">
            <w:pPr>
              <w:rPr>
                <w:rFonts w:cstheme="majorHAnsi"/>
                <w:szCs w:val="26"/>
                <w:lang w:val="en-US"/>
              </w:rPr>
            </w:pPr>
            <w:r w:rsidRPr="00646FB1">
              <w:rPr>
                <w:rFonts w:cstheme="majorHAnsi"/>
                <w:szCs w:val="26"/>
                <w:lang w:val="en-US"/>
              </w:rPr>
              <w:t>Application Programming Interface</w:t>
            </w:r>
          </w:p>
        </w:tc>
      </w:tr>
      <w:tr w:rsidR="00511CD4" w:rsidTr="00646FB1">
        <w:tc>
          <w:tcPr>
            <w:tcW w:w="3227" w:type="dxa"/>
            <w:vAlign w:val="center"/>
          </w:tcPr>
          <w:p w:rsidR="00511CD4" w:rsidRPr="00646FB1" w:rsidRDefault="004964F4" w:rsidP="00646FB1">
            <w:pPr>
              <w:rPr>
                <w:rFonts w:cstheme="majorHAnsi"/>
                <w:szCs w:val="26"/>
                <w:lang w:val="en-US"/>
              </w:rPr>
            </w:pPr>
            <w:r w:rsidRPr="00646FB1">
              <w:rPr>
                <w:rFonts w:cstheme="majorHAnsi"/>
                <w:szCs w:val="26"/>
                <w:lang w:val="en-US"/>
              </w:rPr>
              <w:t>AJAX</w:t>
            </w:r>
          </w:p>
        </w:tc>
        <w:tc>
          <w:tcPr>
            <w:tcW w:w="5776" w:type="dxa"/>
            <w:vAlign w:val="center"/>
          </w:tcPr>
          <w:p w:rsidR="00511CD4" w:rsidRPr="00646FB1" w:rsidRDefault="004964F4" w:rsidP="00646FB1">
            <w:pPr>
              <w:rPr>
                <w:rFonts w:cstheme="majorHAnsi"/>
                <w:szCs w:val="26"/>
              </w:rPr>
            </w:pPr>
            <w:r w:rsidRPr="00646FB1">
              <w:rPr>
                <w:rFonts w:cstheme="majorHAnsi"/>
                <w:szCs w:val="26"/>
                <w:shd w:val="clear" w:color="auto" w:fill="FFFFFF"/>
              </w:rPr>
              <w:t>Asynchronous JavaScript and XML</w:t>
            </w:r>
          </w:p>
        </w:tc>
      </w:tr>
    </w:tbl>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tle"/>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024467" w:rsidRDefault="000142E8"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b/>
          <w:szCs w:val="26"/>
        </w:rPr>
        <w:tab/>
      </w:r>
      <w:r w:rsidRPr="00024467">
        <w:rPr>
          <w:rFonts w:ascii="Times New Roman" w:eastAsia="Times New Roman" w:hAnsi="Times New Roman" w:cs="Times New Roman"/>
          <w:szCs w:val="26"/>
        </w:rPr>
        <w:t>Nhằm hỗ trợ việc quản lý và bảo trì, bảo dưỡng thiết bị cho doanh nghiệp, cơ quan để</w:t>
      </w:r>
      <w:r w:rsidR="00D84E90" w:rsidRPr="00024467">
        <w:rPr>
          <w:rFonts w:ascii="Times New Roman" w:eastAsia="Times New Roman" w:hAnsi="Times New Roman" w:cs="Times New Roman"/>
          <w:szCs w:val="26"/>
        </w:rPr>
        <w:t xml:space="preserve"> cải thiện cũng như nâng cao</w:t>
      </w:r>
      <w:r w:rsidRPr="00024467">
        <w:rPr>
          <w:rFonts w:ascii="Times New Roman" w:eastAsia="Times New Roman" w:hAnsi="Times New Roman" w:cs="Times New Roman"/>
          <w:szCs w:val="26"/>
        </w:rPr>
        <w:t xml:space="preserve"> hiệu suất </w:t>
      </w:r>
      <w:r w:rsidR="00D84E90" w:rsidRPr="00024467">
        <w:rPr>
          <w:rFonts w:ascii="Times New Roman" w:eastAsia="Times New Roman" w:hAnsi="Times New Roman" w:cs="Times New Roman"/>
          <w:szCs w:val="26"/>
        </w:rPr>
        <w:t>làm việc của các thiết bị</w:t>
      </w:r>
      <w:r w:rsidR="004C3921" w:rsidRPr="00024467">
        <w:rPr>
          <w:rFonts w:ascii="Times New Roman" w:eastAsia="Times New Roman" w:hAnsi="Times New Roman" w:cs="Times New Roman"/>
          <w:szCs w:val="26"/>
        </w:rPr>
        <w:t>, chúng tôi đã xây dựng ứng dụng hỗ trợ quản lý, bảo trì thiết bị có tên gọi là MAM(Maintain And Manage)</w:t>
      </w:r>
      <w:r w:rsidR="00D84E90" w:rsidRPr="00024467">
        <w:rPr>
          <w:rFonts w:ascii="Times New Roman" w:eastAsia="Times New Roman" w:hAnsi="Times New Roman" w:cs="Times New Roman"/>
          <w:szCs w:val="26"/>
        </w:rPr>
        <w:t>. Ngoài ra,</w:t>
      </w:r>
      <w:r w:rsidR="000350DD" w:rsidRPr="00024467">
        <w:rPr>
          <w:rFonts w:ascii="Times New Roman" w:eastAsia="Times New Roman" w:hAnsi="Times New Roman" w:cs="Times New Roman"/>
          <w:szCs w:val="26"/>
        </w:rPr>
        <w:t xml:space="preserve"> </w:t>
      </w:r>
      <w:r w:rsidR="006B01E3" w:rsidRPr="00024467">
        <w:rPr>
          <w:rFonts w:ascii="Times New Roman" w:eastAsia="Times New Roman" w:hAnsi="Times New Roman" w:cs="Times New Roman"/>
          <w:szCs w:val="26"/>
        </w:rPr>
        <w:t>MAM</w:t>
      </w:r>
      <w:r w:rsidR="000350DD" w:rsidRPr="00024467">
        <w:rPr>
          <w:rFonts w:ascii="Times New Roman" w:eastAsia="Times New Roman" w:hAnsi="Times New Roman" w:cs="Times New Roman"/>
          <w:szCs w:val="26"/>
        </w:rPr>
        <w:t xml:space="preserve"> giúp </w:t>
      </w:r>
      <w:r w:rsidR="006B01E3" w:rsidRPr="00024467">
        <w:rPr>
          <w:rFonts w:ascii="Times New Roman" w:eastAsia="Times New Roman" w:hAnsi="Times New Roman" w:cs="Times New Roman"/>
          <w:szCs w:val="26"/>
        </w:rPr>
        <w:t xml:space="preserve">đỡ trong </w:t>
      </w:r>
      <w:r w:rsidR="000350DD" w:rsidRPr="00024467">
        <w:rPr>
          <w:rFonts w:ascii="Times New Roman" w:eastAsia="Times New Roman" w:hAnsi="Times New Roman" w:cs="Times New Roman"/>
          <w:szCs w:val="26"/>
        </w:rPr>
        <w:t>việc hỗ trợ trong việc lập lịch bảo trì để</w:t>
      </w:r>
      <w:r w:rsidR="00D84E90" w:rsidRPr="00024467">
        <w:rPr>
          <w:rFonts w:ascii="Times New Roman" w:eastAsia="Times New Roman" w:hAnsi="Times New Roman" w:cs="Times New Roman"/>
          <w:szCs w:val="26"/>
        </w:rPr>
        <w:t xml:space="preserve"> từ đó </w:t>
      </w:r>
      <w:r w:rsidR="000350DD" w:rsidRPr="00024467">
        <w:rPr>
          <w:rFonts w:ascii="Times New Roman" w:eastAsia="Times New Roman" w:hAnsi="Times New Roman" w:cs="Times New Roman"/>
          <w:szCs w:val="26"/>
        </w:rPr>
        <w:t>giúp doanh nghiệp hoạt động đạt được kết quả cao hơn do đơn giản về mặt quản lý cũng như nhắc nhở bảo dưỡng thiết bị và lưu trữ, truy xuất các thông tin liên quan nhanh chóng.</w:t>
      </w:r>
    </w:p>
    <w:p w:rsidR="00992062" w:rsidRPr="00024467" w:rsidRDefault="00992062"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t>MAM s</w:t>
      </w:r>
      <w:r w:rsidR="00024467" w:rsidRPr="00024467">
        <w:rPr>
          <w:rFonts w:ascii="Times New Roman" w:eastAsia="Times New Roman" w:hAnsi="Times New Roman" w:cs="Times New Roman"/>
          <w:szCs w:val="26"/>
        </w:rPr>
        <w:t xml:space="preserve">ử dụng công nghệ PhoneGap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có thể hỗ trợ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a nền tảng nhằm mục đích trách việc recode trên các hệ điều hành di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ộng khác nhau cũng như có thể sử dụng HTML, CSS và Javascript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 xml:space="preserve">ể lập trình và tạo </w:t>
      </w:r>
      <w:r w:rsidR="00024467">
        <w:rPr>
          <w:rFonts w:ascii="Times New Roman" w:eastAsia="Times New Roman" w:hAnsi="Times New Roman" w:cs="Times New Roman"/>
          <w:szCs w:val="26"/>
        </w:rPr>
        <w:t>đư</w:t>
      </w:r>
      <w:r w:rsidR="00024467" w:rsidRPr="00024467">
        <w:rPr>
          <w:rFonts w:ascii="Times New Roman" w:eastAsia="Times New Roman" w:hAnsi="Times New Roman" w:cs="Times New Roman"/>
          <w:szCs w:val="26"/>
        </w:rPr>
        <w:t xml:space="preserve">ợc cảm giác như một native application chứ không phải là một web based application. Chương trình sử dụng MySQL để lưu trữ cơ sở dữ liệu, AJAX và PHP </w:t>
      </w:r>
      <w:r w:rsidR="00024467">
        <w:rPr>
          <w:rFonts w:ascii="Times New Roman" w:eastAsia="Times New Roman" w:hAnsi="Times New Roman" w:cs="Times New Roman"/>
          <w:szCs w:val="26"/>
        </w:rPr>
        <w:t>đ</w:t>
      </w:r>
      <w:r w:rsidR="00024467" w:rsidRPr="00024467">
        <w:rPr>
          <w:rFonts w:ascii="Times New Roman" w:eastAsia="Times New Roman" w:hAnsi="Times New Roman" w:cs="Times New Roman"/>
          <w:szCs w:val="26"/>
        </w:rPr>
        <w:t>ể truyền và tương tác với server dữ liệu.</w:t>
      </w:r>
    </w:p>
    <w:p w:rsidR="00165F9A" w:rsidRPr="00024467" w:rsidRDefault="009920D5" w:rsidP="00A523F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0350DD" w:rsidRPr="00024467" w:rsidRDefault="000350DD" w:rsidP="00BE161C">
      <w:pPr>
        <w:spacing w:after="0"/>
        <w:rPr>
          <w:rFonts w:ascii="Times New Roman" w:eastAsia="Times New Roman" w:hAnsi="Times New Roman" w:cs="Times New Roman"/>
          <w:szCs w:val="26"/>
        </w:rPr>
      </w:pPr>
      <w:r w:rsidRPr="00024467">
        <w:rPr>
          <w:rFonts w:ascii="Times New Roman" w:eastAsia="Times New Roman" w:hAnsi="Times New Roman" w:cs="Times New Roman"/>
          <w:szCs w:val="26"/>
        </w:rPr>
        <w:tab/>
      </w:r>
    </w:p>
    <w:p w:rsidR="00C05CE5" w:rsidRPr="00024467" w:rsidRDefault="00C05CE5" w:rsidP="00C05CE5">
      <w:pPr>
        <w:spacing w:after="0"/>
        <w:jc w:val="center"/>
        <w:rPr>
          <w:rFonts w:ascii="Times New Roman" w:eastAsia="Times New Roman" w:hAnsi="Times New Roman" w:cs="Times New Roman"/>
          <w:b/>
          <w:szCs w:val="26"/>
        </w:rPr>
      </w:pPr>
    </w:p>
    <w:p w:rsidR="00C05CE5" w:rsidRPr="004127A6"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E25E6E" w:rsidRPr="004127A6" w:rsidRDefault="00E25E6E" w:rsidP="00E25E6E">
      <w:r w:rsidRPr="004127A6">
        <w:tab/>
      </w:r>
      <w:r w:rsidR="00EB4AC3" w:rsidRPr="004127A6">
        <w:t xml:space="preserve">Ngày nay, các thiết bị máy móc thay thế phần lớn công việc của con người, từ đó mà chúng ta có thể đạt được kết quả cao hơn trong công việc. Nhưng giống như con người, các thiết bị máy móc ấy </w:t>
      </w:r>
      <w:r w:rsidR="002F1DAF" w:rsidRPr="004127A6">
        <w:t>cũng có thể bị “bệnh”, hay nói cách khác là bị lỗi, sự cố, từ đó có thể làm gián đoạn một quy trình sản xuất, làm việc và sẽ ảnh hưởng đến doanh thu của doanh nghiệp hoặc cơ quan.</w:t>
      </w:r>
    </w:p>
    <w:p w:rsidR="00DD7C4A" w:rsidRPr="004127A6" w:rsidRDefault="007747F5" w:rsidP="00E25E6E">
      <w:r w:rsidRPr="004127A6">
        <w:tab/>
      </w:r>
      <w:r w:rsidR="00D26DD3" w:rsidRPr="004127A6">
        <w:t xml:space="preserve">Từ đó, </w:t>
      </w:r>
      <w:r w:rsidR="00DD7C4A" w:rsidRPr="004127A6">
        <w:t xml:space="preserve">những thiết bị </w:t>
      </w:r>
      <w:r w:rsidR="00D26DD3" w:rsidRPr="004127A6">
        <w:t xml:space="preserve">máy móc cũng cần những người “bác sĩ” để có thể “khám bệnh định kỳ” hoặc “khám đột xuất” nếu máy móc bị “bệnh” nặng. </w:t>
      </w:r>
      <w:r w:rsidR="00DD7C4A" w:rsidRPr="004127A6">
        <w:t xml:space="preserve"> Nhưng vấn đề được đặt ra là những “bệnh nhân” này không thể tự đi “khám định kỳ” hoặc “khám đột xuất”, cho dù có khám được thì những hồ sơ lưu lại rất khó tìm kiếm do ngày tháng qua đi thì sẽ rất nhiều. Vì vậy mà chúng tôi quyết định xây dựng chương trình hỗ trợ quản lý và bảo trì thiết bị để có thể hỗ trợ các doanh nghiệp, công ty trong quá trình bảo dưỡng thiết bị, lưu trữ dữ liệu tốt hơn để có thể tìm kiếm khi cần.</w:t>
      </w:r>
    </w:p>
    <w:p w:rsidR="009513EC" w:rsidRPr="004127A6" w:rsidRDefault="009513EC" w:rsidP="00E25E6E">
      <w:r w:rsidRPr="004127A6">
        <w:tab/>
        <w:t>Để tận dụng xu thế hiện nay của thế giới là mobile nên chúng tôi đã quyết định xây dựng chương trình này trên các thiết bị di động nhưng các thiết bị di động hiện nay khá đa dạng với các hệ điều hành khác nhau. Từ đó, nhờ sự giúp đỡ của thầy Nguyễn Anh Tuấn và dựa trên kiến thức đã học là HTML, CSS, JavaScript, AJAX, PHP và MySQL</w:t>
      </w:r>
      <w:r w:rsidR="00143098" w:rsidRPr="004127A6">
        <w:t>, chúng tôi đã lựa chọn PhoneGap để xây dựng ứng dụng này nhằm mục đích có thể hỗ trợ đa nền tảng nhanh chóng mà không cần phải xây dựng lại ứng dụng trên từng hệ điều hành riêng biệt.</w:t>
      </w:r>
    </w:p>
    <w:p w:rsidR="004D5A5F" w:rsidRPr="004127A6" w:rsidRDefault="00DD7C4A" w:rsidP="00E25E6E">
      <w:r w:rsidRPr="004127A6">
        <w:tab/>
        <w:t xml:space="preserve">Trong quá trình tìm tòi xây dựng chương trình, do kiến thức hạn chế về quá trình làm việc thực tế </w:t>
      </w:r>
      <w:r w:rsidR="009933E7" w:rsidRPr="004127A6">
        <w:t xml:space="preserve">của các doanh nghiệp, công ty </w:t>
      </w:r>
      <w:r w:rsidRPr="004127A6">
        <w:t>cũng như các dữ liệu có liên quan đến thiết bị</w:t>
      </w:r>
      <w:r w:rsidR="009933E7" w:rsidRPr="004127A6">
        <w:t xml:space="preserve"> nên luồng xử lý của chương trình chưa được hoàn thiện lắm với thực tế.</w:t>
      </w:r>
      <w:r w:rsidR="00E066BF" w:rsidRPr="004127A6">
        <w:t xml:space="preserve"> </w:t>
      </w:r>
    </w:p>
    <w:p w:rsidR="007747F5" w:rsidRPr="004127A6" w:rsidRDefault="008E57E9" w:rsidP="00E25E6E">
      <w:r w:rsidRPr="004127A6">
        <w:tab/>
        <w:t xml:space="preserve">Cám ơn Thầy/Cô đã dạy cho chúng tôi những kiến thức nền tảng trong lĩnh vực Công nghệ thông tin, cám ơn những người bạn đã hỗ trợ chúng tôi hoàn thành </w:t>
      </w:r>
      <w:r w:rsidRPr="004127A6">
        <w:lastRenderedPageBreak/>
        <w:t>luận văn này và đặc biệt là thầy Nguyễn Anh Tuấn đã hỗ trợ về mặt tài liệu cũng như kiến thức thực tế trong suốt quá trình thực hiện luận văn.</w:t>
      </w:r>
    </w:p>
    <w:p w:rsidR="00B17FEF" w:rsidRPr="004127A6" w:rsidRDefault="00B17FEF" w:rsidP="00E25E6E"/>
    <w:p w:rsidR="00A523FC" w:rsidRPr="00A523FC" w:rsidRDefault="00A523FC" w:rsidP="00A523FC">
      <w:pPr>
        <w:spacing w:after="0"/>
        <w:ind w:left="2880" w:firstLine="720"/>
        <w:rPr>
          <w:rFonts w:ascii="Times New Roman" w:eastAsia="Times New Roman" w:hAnsi="Times New Roman" w:cs="Times New Roman"/>
          <w:szCs w:val="26"/>
        </w:rPr>
      </w:pPr>
      <w:r w:rsidRPr="00A523FC">
        <w:rPr>
          <w:rFonts w:ascii="Times New Roman" w:eastAsia="Times New Roman" w:hAnsi="Times New Roman" w:cs="Times New Roman"/>
          <w:szCs w:val="26"/>
        </w:rPr>
        <w:t>TP. Hồ Chí Minh, ngày 14 tháng 02 năm 2014</w:t>
      </w:r>
    </w:p>
    <w:p w:rsidR="00A523FC" w:rsidRDefault="00A523FC" w:rsidP="00A523FC">
      <w:pPr>
        <w:spacing w:after="0"/>
        <w:ind w:left="5040"/>
        <w:rPr>
          <w:rFonts w:ascii="Times New Roman" w:eastAsia="Times New Roman" w:hAnsi="Times New Roman" w:cs="Times New Roman"/>
          <w:szCs w:val="26"/>
          <w:lang w:val="en-US"/>
        </w:rPr>
      </w:pPr>
      <w:r w:rsidRPr="00165F9A">
        <w:rPr>
          <w:rFonts w:ascii="Times New Roman" w:eastAsia="Times New Roman" w:hAnsi="Times New Roman" w:cs="Times New Roman"/>
          <w:szCs w:val="26"/>
          <w:lang w:val="en-US"/>
        </w:rPr>
        <w:t>Nhóm tác giả</w:t>
      </w:r>
    </w:p>
    <w:p w:rsidR="00C05CE5" w:rsidRPr="00A532D6" w:rsidRDefault="00C05CE5" w:rsidP="009257CB">
      <w:pPr>
        <w:pStyle w:val="ListParagraph"/>
        <w:rPr>
          <w:rFonts w:eastAsia="Times New Roman"/>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640A98" w:rsidRDefault="00C05CE5" w:rsidP="00DC43AC">
      <w:pPr>
        <w:pStyle w:val="Heading1"/>
        <w:rPr>
          <w:lang w:val="vi-VN"/>
        </w:rPr>
      </w:pPr>
      <w:r w:rsidRPr="00DC43AC">
        <w:rPr>
          <w:szCs w:val="26"/>
          <w:lang w:val="vi-VN"/>
        </w:rPr>
        <w:br w:type="page"/>
      </w:r>
      <w:bookmarkStart w:id="1" w:name="_Toc380179339"/>
      <w:r w:rsidR="00640A98" w:rsidRPr="00640A98">
        <w:rPr>
          <w:lang w:val="vi-VN"/>
        </w:rPr>
        <w:lastRenderedPageBreak/>
        <w:t xml:space="preserve">GIỚI THIỆU ĐỀ TÀI VÀ </w:t>
      </w:r>
      <w:r w:rsidR="00640A98">
        <w:rPr>
          <w:lang w:val="vi-VN"/>
        </w:rPr>
        <w:t>Đ</w:t>
      </w:r>
      <w:r w:rsidR="00640A98" w:rsidRPr="00640A98">
        <w:rPr>
          <w:lang w:val="vi-VN"/>
        </w:rPr>
        <w:t xml:space="preserve">ẶT VẤN </w:t>
      </w:r>
      <w:r w:rsidR="00640A98">
        <w:rPr>
          <w:lang w:val="vi-VN"/>
        </w:rPr>
        <w:t>Đ</w:t>
      </w:r>
      <w:r w:rsidR="00640A98" w:rsidRPr="00640A98">
        <w:rPr>
          <w:lang w:val="vi-VN"/>
        </w:rPr>
        <w:t>Ề</w:t>
      </w:r>
      <w:bookmarkEnd w:id="1"/>
    </w:p>
    <w:p w:rsidR="00C05CE5" w:rsidRDefault="00640A98" w:rsidP="00CF53A2">
      <w:pPr>
        <w:pStyle w:val="Heading2"/>
        <w:rPr>
          <w:rFonts w:ascii="Times New Roman" w:eastAsia="Times New Roman" w:hAnsi="Times New Roman" w:cs="Times New Roman"/>
          <w:lang w:val="en-US"/>
        </w:rPr>
      </w:pPr>
      <w:bookmarkStart w:id="2" w:name="_Toc380179340"/>
      <w:r>
        <w:rPr>
          <w:rFonts w:ascii="Times New Roman" w:eastAsia="Times New Roman" w:hAnsi="Times New Roman" w:cs="Times New Roman"/>
          <w:lang w:val="en-US"/>
        </w:rPr>
        <w:t>T</w:t>
      </w:r>
      <w:r w:rsidRPr="00640A98">
        <w:rPr>
          <w:rFonts w:ascii="Times New Roman" w:eastAsia="Times New Roman" w:hAnsi="Times New Roman" w:cs="Times New Roman"/>
          <w:lang w:val="en-US"/>
        </w:rPr>
        <w:t>ên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2"/>
    </w:p>
    <w:p w:rsidR="00640A98" w:rsidRPr="00640A98" w:rsidRDefault="00640A98" w:rsidP="00640A98">
      <w:pPr>
        <w:pStyle w:val="Heading2"/>
        <w:rPr>
          <w:lang w:val="en-US"/>
        </w:rPr>
      </w:pPr>
      <w:bookmarkStart w:id="3" w:name="_Toc380179341"/>
      <w:r w:rsidRPr="00640A98">
        <w:rPr>
          <w:lang w:val="en-US"/>
        </w:rPr>
        <w:t xml:space="preserve">Nội dung và giới hạn </w:t>
      </w:r>
      <w:r>
        <w:rPr>
          <w:lang w:val="en-US"/>
        </w:rPr>
        <w:t>đ</w:t>
      </w:r>
      <w:r w:rsidRPr="00640A98">
        <w:rPr>
          <w:lang w:val="en-US"/>
        </w:rPr>
        <w:t>ề</w:t>
      </w:r>
      <w:r>
        <w:rPr>
          <w:lang w:val="en-US"/>
        </w:rPr>
        <w:t xml:space="preserve"> t</w:t>
      </w:r>
      <w:r w:rsidRPr="00640A98">
        <w:rPr>
          <w:lang w:val="en-US"/>
        </w:rPr>
        <w:t>ài</w:t>
      </w:r>
      <w:bookmarkEnd w:id="3"/>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D8251D">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C05CE5" w:rsidRPr="00A5343C" w:rsidRDefault="00640A98" w:rsidP="00CF53A2">
      <w:pPr>
        <w:pStyle w:val="Heading3"/>
        <w:rPr>
          <w:rFonts w:ascii="Times New Roman" w:eastAsia="Times New Roman" w:hAnsi="Times New Roman" w:cs="Times New Roman"/>
          <w:lang w:val="en-US"/>
        </w:rPr>
      </w:pPr>
      <w:bookmarkStart w:id="4" w:name="_Toc380179342"/>
      <w:r>
        <w:rPr>
          <w:rFonts w:ascii="Times New Roman" w:eastAsia="Times New Roman" w:hAnsi="Times New Roman" w:cs="Times New Roman"/>
          <w:lang w:val="en-US"/>
        </w:rPr>
        <w:t>N</w:t>
      </w:r>
      <w:r w:rsidRPr="00640A98">
        <w:rPr>
          <w:rFonts w:ascii="Times New Roman" w:eastAsia="Times New Roman" w:hAnsi="Times New Roman" w:cs="Times New Roman"/>
          <w:lang w:val="en-US"/>
        </w:rPr>
        <w:t>ội</w:t>
      </w:r>
      <w:r>
        <w:rPr>
          <w:rFonts w:ascii="Times New Roman" w:eastAsia="Times New Roman" w:hAnsi="Times New Roman" w:cs="Times New Roman"/>
          <w:lang w:val="en-US"/>
        </w:rPr>
        <w:t xml:space="preserve"> dung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4"/>
    </w:p>
    <w:p w:rsidR="00126A4E" w:rsidRPr="00A5343C" w:rsidRDefault="00126A4E" w:rsidP="00D8251D">
      <w:pPr>
        <w:ind w:firstLine="227"/>
        <w:rPr>
          <w:rFonts w:ascii="Times New Roman" w:hAnsi="Times New Roman" w:cs="Times New Roman"/>
          <w:lang w:val="en-US"/>
        </w:rPr>
      </w:pPr>
      <w:r w:rsidRPr="00A5343C">
        <w:rPr>
          <w:rFonts w:ascii="Times New Roman" w:hAnsi="Times New Roman" w:cs="Times New Roman"/>
          <w:lang w:val="en-US"/>
        </w:rPr>
        <w:t>Nội dung</w:t>
      </w:r>
    </w:p>
    <w:p w:rsidR="00C05CE5" w:rsidRPr="00A5343C" w:rsidRDefault="00640A98" w:rsidP="00BE161C">
      <w:pPr>
        <w:pStyle w:val="Heading3"/>
        <w:rPr>
          <w:rFonts w:ascii="Times New Roman" w:eastAsia="Times New Roman" w:hAnsi="Times New Roman" w:cs="Times New Roman"/>
        </w:rPr>
      </w:pPr>
      <w:bookmarkStart w:id="5" w:name="_Toc380179343"/>
      <w:r>
        <w:rPr>
          <w:rFonts w:ascii="Times New Roman" w:eastAsia="Times New Roman" w:hAnsi="Times New Roman" w:cs="Times New Roman"/>
          <w:lang w:val="en-US"/>
        </w:rPr>
        <w:t>Gi</w:t>
      </w:r>
      <w:r w:rsidRPr="00640A98">
        <w:rPr>
          <w:rFonts w:ascii="Times New Roman" w:eastAsia="Times New Roman" w:hAnsi="Times New Roman" w:cs="Times New Roman"/>
          <w:lang w:val="en-US"/>
        </w:rPr>
        <w:t>ới</w:t>
      </w:r>
      <w:r>
        <w:rPr>
          <w:rFonts w:ascii="Times New Roman" w:eastAsia="Times New Roman" w:hAnsi="Times New Roman" w:cs="Times New Roman"/>
          <w:lang w:val="en-US"/>
        </w:rPr>
        <w:t xml:space="preserve"> h</w:t>
      </w:r>
      <w:r w:rsidRPr="00640A98">
        <w:rPr>
          <w:rFonts w:ascii="Times New Roman" w:eastAsia="Times New Roman" w:hAnsi="Times New Roman" w:cs="Times New Roman"/>
          <w:lang w:val="en-US"/>
        </w:rPr>
        <w:t>ạn</w:t>
      </w:r>
      <w:r>
        <w:rPr>
          <w:rFonts w:ascii="Times New Roman" w:eastAsia="Times New Roman" w:hAnsi="Times New Roman" w:cs="Times New Roman"/>
          <w:lang w:val="en-US"/>
        </w:rPr>
        <w:t xml:space="preserve"> đ</w:t>
      </w:r>
      <w:r w:rsidRPr="00640A98">
        <w:rPr>
          <w:rFonts w:ascii="Times New Roman" w:eastAsia="Times New Roman" w:hAnsi="Times New Roman" w:cs="Times New Roman"/>
          <w:lang w:val="en-US"/>
        </w:rPr>
        <w:t>ề</w:t>
      </w:r>
      <w:r>
        <w:rPr>
          <w:rFonts w:ascii="Times New Roman" w:eastAsia="Times New Roman" w:hAnsi="Times New Roman" w:cs="Times New Roman"/>
          <w:lang w:val="en-US"/>
        </w:rPr>
        <w:t xml:space="preserve"> t</w:t>
      </w:r>
      <w:r w:rsidRPr="00640A98">
        <w:rPr>
          <w:rFonts w:ascii="Times New Roman" w:eastAsia="Times New Roman" w:hAnsi="Times New Roman" w:cs="Times New Roman"/>
          <w:lang w:val="en-US"/>
        </w:rPr>
        <w:t>ài</w:t>
      </w:r>
      <w:bookmarkEnd w:id="5"/>
    </w:p>
    <w:p w:rsidR="00126A4E" w:rsidRPr="00640A98" w:rsidRDefault="00640A98" w:rsidP="00640A98">
      <w:pPr>
        <w:pStyle w:val="Heading2"/>
        <w:rPr>
          <w:lang w:val="en-US"/>
        </w:rPr>
      </w:pPr>
      <w:bookmarkStart w:id="6" w:name="_Toc380179344"/>
      <w:r>
        <w:rPr>
          <w:lang w:val="en-US"/>
        </w:rPr>
        <w:t>C</w:t>
      </w:r>
      <w:r w:rsidRPr="00640A98">
        <w:rPr>
          <w:lang w:val="en-US"/>
        </w:rPr>
        <w:t>ấu</w:t>
      </w:r>
      <w:r>
        <w:rPr>
          <w:lang w:val="en-US"/>
        </w:rPr>
        <w:t xml:space="preserve"> tr</w:t>
      </w:r>
      <w:r w:rsidRPr="00640A98">
        <w:rPr>
          <w:lang w:val="en-US"/>
        </w:rPr>
        <w:t>úc</w:t>
      </w:r>
      <w:r>
        <w:rPr>
          <w:lang w:val="en-US"/>
        </w:rPr>
        <w:t xml:space="preserve"> b</w:t>
      </w:r>
      <w:r w:rsidRPr="00640A98">
        <w:rPr>
          <w:lang w:val="en-US"/>
        </w:rPr>
        <w:t>áo</w:t>
      </w:r>
      <w:r>
        <w:rPr>
          <w:lang w:val="en-US"/>
        </w:rPr>
        <w:t xml:space="preserve"> c</w:t>
      </w:r>
      <w:r w:rsidRPr="00640A98">
        <w:rPr>
          <w:lang w:val="en-US"/>
        </w:rPr>
        <w:t>áo</w:t>
      </w:r>
      <w:bookmarkEnd w:id="6"/>
    </w:p>
    <w:p w:rsidR="006C7C5D" w:rsidRPr="00A5343C" w:rsidRDefault="006C7C5D" w:rsidP="007F4B40">
      <w:pPr>
        <w:rPr>
          <w:rFonts w:ascii="Times New Roman" w:hAnsi="Times New Roman" w:cs="Times New Roman"/>
          <w:szCs w:val="26"/>
          <w:lang w:val="en-US"/>
        </w:rPr>
      </w:pPr>
      <w:bookmarkStart w:id="7" w:name="_Toc140297269"/>
      <w:bookmarkStart w:id="8" w:name="_Toc142813558"/>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p w:rsidR="00C05CE5" w:rsidRPr="00A5343C" w:rsidRDefault="003A18C3" w:rsidP="00F300BB">
      <w:pPr>
        <w:pStyle w:val="Heading1"/>
      </w:pPr>
      <w:bookmarkStart w:id="9" w:name="_Toc380179345"/>
      <w:bookmarkEnd w:id="7"/>
      <w:bookmarkEnd w:id="8"/>
      <w:r>
        <w:lastRenderedPageBreak/>
        <w:t>KI</w:t>
      </w:r>
      <w:r w:rsidRPr="003A18C3">
        <w:t>ẾN</w:t>
      </w:r>
      <w:r>
        <w:t xml:space="preserve"> TH</w:t>
      </w:r>
      <w:r w:rsidRPr="003A18C3">
        <w:t>ỨC</w:t>
      </w:r>
      <w:r>
        <w:t xml:space="preserve"> N</w:t>
      </w:r>
      <w:r w:rsidRPr="003A18C3">
        <w:t>ỀN</w:t>
      </w:r>
      <w:r>
        <w:t xml:space="preserve"> T</w:t>
      </w:r>
      <w:r w:rsidRPr="003A18C3">
        <w:t>ẢNG</w:t>
      </w:r>
      <w:r>
        <w:t xml:space="preserve"> V</w:t>
      </w:r>
      <w:r w:rsidRPr="003A18C3">
        <w:t>À</w:t>
      </w:r>
      <w:r>
        <w:t xml:space="preserve"> C</w:t>
      </w:r>
      <w:r w:rsidRPr="003A18C3">
        <w:t>ÔNG</w:t>
      </w:r>
      <w:r>
        <w:t xml:space="preserve"> VI</w:t>
      </w:r>
      <w:r w:rsidRPr="003A18C3">
        <w:t>ỆC</w:t>
      </w:r>
      <w:r>
        <w:t xml:space="preserve"> LI</w:t>
      </w:r>
      <w:r w:rsidRPr="003A18C3">
        <w:t>ÊN</w:t>
      </w:r>
      <w:r>
        <w:t xml:space="preserve"> QUAN</w:t>
      </w:r>
      <w:bookmarkEnd w:id="9"/>
    </w:p>
    <w:p w:rsidR="0005475D" w:rsidRDefault="003A18C3" w:rsidP="00CF53A2">
      <w:pPr>
        <w:pStyle w:val="Heading2"/>
        <w:rPr>
          <w:rFonts w:ascii="Times New Roman" w:eastAsia="Times New Roman" w:hAnsi="Times New Roman" w:cs="Times New Roman"/>
          <w:lang w:val="en-US"/>
        </w:rPr>
      </w:pPr>
      <w:bookmarkStart w:id="10" w:name="_Toc380179346"/>
      <w:r>
        <w:rPr>
          <w:rFonts w:ascii="Times New Roman" w:eastAsia="Times New Roman" w:hAnsi="Times New Roman" w:cs="Times New Roman"/>
          <w:lang w:val="en-US"/>
        </w:rPr>
        <w:t>Ki</w:t>
      </w:r>
      <w:r w:rsidRPr="003A18C3">
        <w:rPr>
          <w:rFonts w:ascii="Times New Roman" w:eastAsia="Times New Roman" w:hAnsi="Times New Roman" w:cs="Times New Roman"/>
          <w:lang w:val="en-US"/>
        </w:rPr>
        <w:t>ến</w:t>
      </w:r>
      <w:r>
        <w:rPr>
          <w:rFonts w:ascii="Times New Roman" w:eastAsia="Times New Roman" w:hAnsi="Times New Roman" w:cs="Times New Roman"/>
          <w:lang w:val="en-US"/>
        </w:rPr>
        <w:t xml:space="preserve"> th</w:t>
      </w:r>
      <w:r w:rsidRPr="003A18C3">
        <w:rPr>
          <w:rFonts w:ascii="Times New Roman" w:eastAsia="Times New Roman" w:hAnsi="Times New Roman" w:cs="Times New Roman"/>
          <w:lang w:val="en-US"/>
        </w:rPr>
        <w:t>ức</w:t>
      </w:r>
      <w:r>
        <w:rPr>
          <w:rFonts w:ascii="Times New Roman" w:eastAsia="Times New Roman" w:hAnsi="Times New Roman" w:cs="Times New Roman"/>
          <w:lang w:val="en-US"/>
        </w:rPr>
        <w:t xml:space="preserve"> n</w:t>
      </w:r>
      <w:r w:rsidRPr="003A18C3">
        <w:rPr>
          <w:rFonts w:ascii="Times New Roman" w:eastAsia="Times New Roman" w:hAnsi="Times New Roman" w:cs="Times New Roman"/>
          <w:lang w:val="en-US"/>
        </w:rPr>
        <w:t>ền</w:t>
      </w:r>
      <w:r>
        <w:rPr>
          <w:rFonts w:ascii="Times New Roman" w:eastAsia="Times New Roman" w:hAnsi="Times New Roman" w:cs="Times New Roman"/>
          <w:lang w:val="en-US"/>
        </w:rPr>
        <w:t xml:space="preserve"> t</w:t>
      </w:r>
      <w:r w:rsidRPr="003A18C3">
        <w:rPr>
          <w:rFonts w:ascii="Times New Roman" w:eastAsia="Times New Roman" w:hAnsi="Times New Roman" w:cs="Times New Roman"/>
          <w:lang w:val="en-US"/>
        </w:rPr>
        <w:t>ảng</w:t>
      </w:r>
      <w:bookmarkEnd w:id="10"/>
    </w:p>
    <w:p w:rsidR="003A18C3" w:rsidRDefault="003A18C3" w:rsidP="003A18C3">
      <w:pPr>
        <w:pStyle w:val="Heading2"/>
        <w:rPr>
          <w:lang w:val="en-US"/>
        </w:rPr>
      </w:pPr>
      <w:bookmarkStart w:id="11" w:name="_Toc380179347"/>
      <w:r>
        <w:rPr>
          <w:lang w:val="en-US"/>
        </w:rPr>
        <w:t>Kh</w:t>
      </w:r>
      <w:r w:rsidRPr="003A18C3">
        <w:rPr>
          <w:lang w:val="en-US"/>
        </w:rPr>
        <w:t>ảo</w:t>
      </w:r>
      <w:r>
        <w:rPr>
          <w:lang w:val="en-US"/>
        </w:rPr>
        <w:t xml:space="preserve"> s</w:t>
      </w:r>
      <w:r w:rsidRPr="003A18C3">
        <w:rPr>
          <w:lang w:val="en-US"/>
        </w:rPr>
        <w:t>át</w:t>
      </w:r>
      <w:bookmarkEnd w:id="11"/>
    </w:p>
    <w:p w:rsidR="003A18C3" w:rsidRPr="003A18C3" w:rsidRDefault="003A18C3" w:rsidP="003A18C3">
      <w:pPr>
        <w:pStyle w:val="Heading2"/>
        <w:rPr>
          <w:lang w:val="en-US"/>
        </w:rPr>
      </w:pPr>
      <w:bookmarkStart w:id="12" w:name="_Toc380179348"/>
      <w:r>
        <w:rPr>
          <w:lang w:val="en-US"/>
        </w:rPr>
        <w:t>T</w:t>
      </w:r>
      <w:r w:rsidRPr="003A18C3">
        <w:rPr>
          <w:lang w:val="en-US"/>
        </w:rPr>
        <w:t>ổng</w:t>
      </w:r>
      <w:r>
        <w:rPr>
          <w:lang w:val="en-US"/>
        </w:rPr>
        <w:t xml:space="preserve"> k</w:t>
      </w:r>
      <w:r w:rsidRPr="003A18C3">
        <w:rPr>
          <w:lang w:val="en-US"/>
        </w:rPr>
        <w:t>ết</w:t>
      </w:r>
      <w:r>
        <w:rPr>
          <w:lang w:val="en-US"/>
        </w:rPr>
        <w:t xml:space="preserve"> ch</w:t>
      </w:r>
      <w:r w:rsidRPr="003A18C3">
        <w:rPr>
          <w:lang w:val="en-US"/>
        </w:rPr>
        <w:t>ươn</w:t>
      </w:r>
      <w:r>
        <w:rPr>
          <w:lang w:val="en-US"/>
        </w:rPr>
        <w:t>g</w:t>
      </w:r>
      <w:bookmarkEnd w:id="12"/>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EA5A8C" w:rsidP="00FB5442">
      <w:pPr>
        <w:pStyle w:val="Heading1"/>
      </w:pPr>
      <w:bookmarkStart w:id="13" w:name="_Toc380179349"/>
      <w:r w:rsidRPr="00EA5A8C">
        <w:lastRenderedPageBreak/>
        <w:t>ỨNG</w:t>
      </w:r>
      <w:r>
        <w:t xml:space="preserve"> D</w:t>
      </w:r>
      <w:r w:rsidRPr="00EA5A8C">
        <w:t>ỤNG</w:t>
      </w:r>
      <w:r>
        <w:t xml:space="preserve"> </w:t>
      </w:r>
      <w:r w:rsidR="00CC01C6">
        <w:t>MAM</w:t>
      </w:r>
      <w:bookmarkEnd w:id="13"/>
    </w:p>
    <w:p w:rsidR="00FB5442" w:rsidRPr="00A5343C" w:rsidRDefault="00EA5A8C" w:rsidP="00FB5442">
      <w:pPr>
        <w:pStyle w:val="Heading2"/>
        <w:rPr>
          <w:rFonts w:ascii="Times New Roman" w:hAnsi="Times New Roman" w:cs="Times New Roman"/>
          <w:lang w:val="en-US"/>
        </w:rPr>
      </w:pPr>
      <w:bookmarkStart w:id="14" w:name="_Toc380179350"/>
      <w:r>
        <w:rPr>
          <w:rFonts w:ascii="Times New Roman" w:hAnsi="Times New Roman" w:cs="Times New Roman"/>
          <w:lang w:val="en-US"/>
        </w:rPr>
        <w:t>Gi</w:t>
      </w:r>
      <w:r w:rsidRPr="00EA5A8C">
        <w:rPr>
          <w:rFonts w:ascii="Times New Roman" w:hAnsi="Times New Roman" w:cs="Times New Roman"/>
          <w:lang w:val="en-US"/>
        </w:rPr>
        <w:t>ới</w:t>
      </w:r>
      <w:r>
        <w:rPr>
          <w:rFonts w:ascii="Times New Roman" w:hAnsi="Times New Roman" w:cs="Times New Roman"/>
          <w:lang w:val="en-US"/>
        </w:rPr>
        <w:t xml:space="preserve"> thi</w:t>
      </w:r>
      <w:r w:rsidRPr="00EA5A8C">
        <w:rPr>
          <w:rFonts w:ascii="Times New Roman" w:hAnsi="Times New Roman" w:cs="Times New Roman"/>
          <w:lang w:val="en-US"/>
        </w:rPr>
        <w:t>ệu</w:t>
      </w:r>
      <w:r>
        <w:rPr>
          <w:rFonts w:ascii="Times New Roman" w:hAnsi="Times New Roman" w:cs="Times New Roman"/>
          <w:lang w:val="en-US"/>
        </w:rPr>
        <w:t xml:space="preserve"> </w:t>
      </w:r>
      <w:r w:rsidRPr="00EA5A8C">
        <w:rPr>
          <w:rFonts w:ascii="Times New Roman" w:hAnsi="Times New Roman" w:cs="Times New Roman"/>
          <w:lang w:val="en-US"/>
        </w:rPr>
        <w:t>ứng</w:t>
      </w:r>
      <w:r>
        <w:rPr>
          <w:rFonts w:ascii="Times New Roman" w:hAnsi="Times New Roman" w:cs="Times New Roman"/>
          <w:lang w:val="en-US"/>
        </w:rPr>
        <w:t xml:space="preserve"> d</w:t>
      </w:r>
      <w:r w:rsidRPr="00EA5A8C">
        <w:rPr>
          <w:rFonts w:ascii="Times New Roman" w:hAnsi="Times New Roman" w:cs="Times New Roman"/>
          <w:lang w:val="en-US"/>
        </w:rPr>
        <w:t>ụng</w:t>
      </w:r>
      <w:bookmarkEnd w:id="14"/>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FB5442" w:rsidRDefault="00EA5A8C" w:rsidP="00FB5442">
      <w:pPr>
        <w:pStyle w:val="Heading2"/>
        <w:rPr>
          <w:rFonts w:ascii="Times New Roman" w:hAnsi="Times New Roman" w:cs="Times New Roman"/>
          <w:lang w:val="en-US"/>
        </w:rPr>
      </w:pPr>
      <w:bookmarkStart w:id="15" w:name="_Toc380179351"/>
      <w:r>
        <w:rPr>
          <w:rFonts w:ascii="Times New Roman" w:hAnsi="Times New Roman" w:cs="Times New Roman"/>
          <w:lang w:val="en-US"/>
        </w:rPr>
        <w:t>Ch</w:t>
      </w:r>
      <w:r w:rsidRPr="00EA5A8C">
        <w:rPr>
          <w:rFonts w:ascii="Times New Roman" w:hAnsi="Times New Roman" w:cs="Times New Roman"/>
          <w:lang w:val="en-US"/>
        </w:rPr>
        <w:t>ức</w:t>
      </w:r>
      <w:r>
        <w:rPr>
          <w:rFonts w:ascii="Times New Roman" w:hAnsi="Times New Roman" w:cs="Times New Roman"/>
          <w:lang w:val="en-US"/>
        </w:rPr>
        <w:t xml:space="preserve"> n</w:t>
      </w:r>
      <w:r w:rsidRPr="00EA5A8C">
        <w:rPr>
          <w:rFonts w:ascii="Times New Roman" w:hAnsi="Times New Roman" w:cs="Times New Roman"/>
          <w:lang w:val="en-US"/>
        </w:rPr>
        <w:t>ăng</w:t>
      </w:r>
      <w:r>
        <w:rPr>
          <w:rFonts w:ascii="Times New Roman" w:hAnsi="Times New Roman" w:cs="Times New Roman"/>
          <w:lang w:val="en-US"/>
        </w:rPr>
        <w:t xml:space="preserve"> h</w:t>
      </w:r>
      <w:r w:rsidRPr="00EA5A8C">
        <w:rPr>
          <w:rFonts w:ascii="Times New Roman" w:hAnsi="Times New Roman" w:cs="Times New Roman"/>
          <w:lang w:val="en-US"/>
        </w:rPr>
        <w:t>ệ</w:t>
      </w:r>
      <w:r>
        <w:rPr>
          <w:rFonts w:ascii="Times New Roman" w:hAnsi="Times New Roman" w:cs="Times New Roman"/>
          <w:lang w:val="en-US"/>
        </w:rPr>
        <w:t xml:space="preserve"> th</w:t>
      </w:r>
      <w:r w:rsidRPr="00EA5A8C">
        <w:rPr>
          <w:rFonts w:ascii="Times New Roman" w:hAnsi="Times New Roman" w:cs="Times New Roman"/>
          <w:lang w:val="en-US"/>
        </w:rPr>
        <w:t>ống</w:t>
      </w:r>
      <w:bookmarkEnd w:id="15"/>
    </w:p>
    <w:p w:rsidR="00EA5A8C" w:rsidRDefault="00EA5A8C" w:rsidP="00EA5A8C">
      <w:pPr>
        <w:pStyle w:val="Heading2"/>
        <w:rPr>
          <w:lang w:val="en-US"/>
        </w:rPr>
      </w:pPr>
      <w:bookmarkStart w:id="16" w:name="_Toc380179352"/>
      <w:r>
        <w:rPr>
          <w:lang w:val="en-US"/>
        </w:rPr>
        <w:t>C</w:t>
      </w:r>
      <w:r w:rsidRPr="00EA5A8C">
        <w:rPr>
          <w:lang w:val="en-US"/>
        </w:rPr>
        <w:t>ơ</w:t>
      </w:r>
      <w:r>
        <w:rPr>
          <w:lang w:val="en-US"/>
        </w:rPr>
        <w:t xml:space="preserve"> s</w:t>
      </w:r>
      <w:r w:rsidRPr="00EA5A8C">
        <w:rPr>
          <w:lang w:val="en-US"/>
        </w:rPr>
        <w:t>ở</w:t>
      </w:r>
      <w:r>
        <w:rPr>
          <w:lang w:val="en-US"/>
        </w:rPr>
        <w:t xml:space="preserve"> d</w:t>
      </w:r>
      <w:r w:rsidRPr="00EA5A8C">
        <w:rPr>
          <w:lang w:val="en-US"/>
        </w:rPr>
        <w:t>ữ</w:t>
      </w:r>
      <w:r>
        <w:rPr>
          <w:lang w:val="en-US"/>
        </w:rPr>
        <w:t xml:space="preserve"> li</w:t>
      </w:r>
      <w:r w:rsidRPr="00EA5A8C">
        <w:rPr>
          <w:lang w:val="en-US"/>
        </w:rPr>
        <w:t>ệu</w:t>
      </w:r>
      <w:bookmarkEnd w:id="16"/>
    </w:p>
    <w:p w:rsidR="00EA5A8C" w:rsidRDefault="00EA5A8C" w:rsidP="00EA5A8C">
      <w:pPr>
        <w:pStyle w:val="Heading2"/>
        <w:rPr>
          <w:lang w:val="en-US"/>
        </w:rPr>
      </w:pPr>
      <w:bookmarkStart w:id="17" w:name="_Toc380179353"/>
      <w:r>
        <w:rPr>
          <w:lang w:val="en-US"/>
        </w:rPr>
        <w:t>C</w:t>
      </w:r>
      <w:r w:rsidRPr="00EA5A8C">
        <w:rPr>
          <w:lang w:val="en-US"/>
        </w:rPr>
        <w:t>ác</w:t>
      </w:r>
      <w:r>
        <w:rPr>
          <w:lang w:val="en-US"/>
        </w:rPr>
        <w:t xml:space="preserve"> c</w:t>
      </w:r>
      <w:r w:rsidRPr="00EA5A8C">
        <w:rPr>
          <w:lang w:val="en-US"/>
        </w:rPr>
        <w:t>ông</w:t>
      </w:r>
      <w:r>
        <w:rPr>
          <w:lang w:val="en-US"/>
        </w:rPr>
        <w:t xml:space="preserve"> ngh</w:t>
      </w:r>
      <w:r w:rsidRPr="00EA5A8C">
        <w:rPr>
          <w:lang w:val="en-US"/>
        </w:rPr>
        <w:t>ệ</w:t>
      </w:r>
      <w:r>
        <w:rPr>
          <w:lang w:val="en-US"/>
        </w:rPr>
        <w:t>, ng</w:t>
      </w:r>
      <w:r w:rsidRPr="00EA5A8C">
        <w:rPr>
          <w:lang w:val="en-US"/>
        </w:rPr>
        <w:t>ôn</w:t>
      </w:r>
      <w:r>
        <w:rPr>
          <w:lang w:val="en-US"/>
        </w:rPr>
        <w:t xml:space="preserve"> ng</w:t>
      </w:r>
      <w:r w:rsidRPr="00EA5A8C">
        <w:rPr>
          <w:lang w:val="en-US"/>
        </w:rPr>
        <w:t>ữ</w:t>
      </w:r>
      <w:r>
        <w:rPr>
          <w:lang w:val="en-US"/>
        </w:rPr>
        <w:t xml:space="preserve"> s</w:t>
      </w:r>
      <w:r w:rsidRPr="00EA5A8C">
        <w:rPr>
          <w:lang w:val="en-US"/>
        </w:rPr>
        <w:t>ử</w:t>
      </w:r>
      <w:r>
        <w:rPr>
          <w:lang w:val="en-US"/>
        </w:rPr>
        <w:t xml:space="preserve"> d</w:t>
      </w:r>
      <w:r w:rsidRPr="00EA5A8C">
        <w:rPr>
          <w:lang w:val="en-US"/>
        </w:rPr>
        <w:t>ụng</w:t>
      </w:r>
      <w:r>
        <w:rPr>
          <w:lang w:val="en-US"/>
        </w:rPr>
        <w:t xml:space="preserve"> đ</w:t>
      </w:r>
      <w:r w:rsidRPr="00EA5A8C">
        <w:rPr>
          <w:lang w:val="en-US"/>
        </w:rPr>
        <w:t>ể</w:t>
      </w:r>
      <w:r>
        <w:rPr>
          <w:lang w:val="en-US"/>
        </w:rPr>
        <w:t xml:space="preserve"> x</w:t>
      </w:r>
      <w:r w:rsidRPr="00EA5A8C">
        <w:rPr>
          <w:lang w:val="en-US"/>
        </w:rPr>
        <w:t>ây</w:t>
      </w:r>
      <w:r>
        <w:rPr>
          <w:lang w:val="en-US"/>
        </w:rPr>
        <w:t xml:space="preserve"> d</w:t>
      </w:r>
      <w:r w:rsidRPr="00EA5A8C">
        <w:rPr>
          <w:lang w:val="en-US"/>
        </w:rPr>
        <w:t>ựng</w:t>
      </w:r>
      <w:r>
        <w:rPr>
          <w:lang w:val="en-US"/>
        </w:rPr>
        <w:t xml:space="preserve"> </w:t>
      </w:r>
      <w:r w:rsidRPr="00EA5A8C">
        <w:rPr>
          <w:lang w:val="en-US"/>
        </w:rPr>
        <w:t>ứng</w:t>
      </w:r>
      <w:r>
        <w:rPr>
          <w:lang w:val="en-US"/>
        </w:rPr>
        <w:t xml:space="preserve"> d</w:t>
      </w:r>
      <w:r w:rsidRPr="00EA5A8C">
        <w:rPr>
          <w:lang w:val="en-US"/>
        </w:rPr>
        <w:t>ụng</w:t>
      </w:r>
      <w:bookmarkEnd w:id="17"/>
    </w:p>
    <w:p w:rsidR="00EA5A8C" w:rsidRDefault="00EA5A8C" w:rsidP="00EA5A8C">
      <w:pPr>
        <w:pStyle w:val="Heading3"/>
        <w:rPr>
          <w:lang w:val="en-US"/>
        </w:rPr>
      </w:pPr>
      <w:bookmarkStart w:id="18" w:name="_Toc380179354"/>
      <w:r>
        <w:rPr>
          <w:lang w:val="en-US"/>
        </w:rPr>
        <w:t>PhoneGap</w:t>
      </w:r>
      <w:bookmarkEnd w:id="18"/>
    </w:p>
    <w:p w:rsidR="00EA5A8C" w:rsidRDefault="00EA5A8C" w:rsidP="00EA5A8C">
      <w:pPr>
        <w:pStyle w:val="Heading3"/>
        <w:rPr>
          <w:lang w:val="en-US"/>
        </w:rPr>
      </w:pPr>
      <w:bookmarkStart w:id="19" w:name="_Toc380179355"/>
      <w:r>
        <w:rPr>
          <w:lang w:val="en-US"/>
        </w:rPr>
        <w:t>HTML</w:t>
      </w:r>
      <w:bookmarkEnd w:id="19"/>
    </w:p>
    <w:p w:rsidR="00EA5A8C" w:rsidRDefault="00EA5A8C" w:rsidP="00EA5A8C">
      <w:pPr>
        <w:pStyle w:val="Heading4"/>
        <w:rPr>
          <w:lang w:val="en-US"/>
        </w:rPr>
      </w:pPr>
      <w:r>
        <w:rPr>
          <w:lang w:val="en-US"/>
        </w:rPr>
        <w:t>HTML</w:t>
      </w:r>
    </w:p>
    <w:p w:rsidR="00EA5A8C" w:rsidRDefault="00EA5A8C" w:rsidP="00EA5A8C">
      <w:pPr>
        <w:pStyle w:val="Heading4"/>
        <w:rPr>
          <w:lang w:val="en-US"/>
        </w:rPr>
      </w:pPr>
      <w:r>
        <w:rPr>
          <w:lang w:val="en-US"/>
        </w:rPr>
        <w:t>CSS</w:t>
      </w:r>
    </w:p>
    <w:p w:rsidR="00EA5A8C" w:rsidRPr="00EA5A8C" w:rsidRDefault="00EA5A8C" w:rsidP="00EA5A8C">
      <w:pPr>
        <w:pStyle w:val="Heading4"/>
        <w:rPr>
          <w:lang w:val="en-US"/>
        </w:rPr>
      </w:pPr>
      <w:r>
        <w:rPr>
          <w:lang w:val="en-US"/>
        </w:rPr>
        <w:t>JavaScript</w:t>
      </w:r>
    </w:p>
    <w:p w:rsidR="00EA5A8C" w:rsidRDefault="00EA5A8C" w:rsidP="00EA5A8C">
      <w:pPr>
        <w:pStyle w:val="Heading3"/>
        <w:rPr>
          <w:lang w:val="en-US"/>
        </w:rPr>
      </w:pPr>
      <w:bookmarkStart w:id="20" w:name="_Toc380179356"/>
      <w:r>
        <w:rPr>
          <w:lang w:val="en-US"/>
        </w:rPr>
        <w:t>PHP, AJAX v</w:t>
      </w:r>
      <w:r w:rsidRPr="00EA5A8C">
        <w:rPr>
          <w:lang w:val="en-US"/>
        </w:rPr>
        <w:t>à</w:t>
      </w:r>
      <w:r>
        <w:rPr>
          <w:lang w:val="en-US"/>
        </w:rPr>
        <w:t xml:space="preserve"> MySQL</w:t>
      </w:r>
      <w:bookmarkEnd w:id="20"/>
    </w:p>
    <w:p w:rsidR="00EA5A8C" w:rsidRDefault="00EA5A8C" w:rsidP="00EA5A8C">
      <w:pPr>
        <w:pStyle w:val="Heading4"/>
        <w:rPr>
          <w:lang w:val="en-US"/>
        </w:rPr>
      </w:pPr>
      <w:r>
        <w:rPr>
          <w:lang w:val="en-US"/>
        </w:rPr>
        <w:t>PHP</w:t>
      </w:r>
    </w:p>
    <w:p w:rsidR="00EA5A8C" w:rsidRDefault="00EA5A8C" w:rsidP="00EA5A8C">
      <w:pPr>
        <w:pStyle w:val="Heading4"/>
        <w:rPr>
          <w:lang w:val="en-US"/>
        </w:rPr>
      </w:pPr>
      <w:r>
        <w:rPr>
          <w:lang w:val="en-US"/>
        </w:rPr>
        <w:t>AJAX</w:t>
      </w:r>
    </w:p>
    <w:p w:rsidR="00EA5A8C" w:rsidRDefault="00EA5A8C" w:rsidP="00EA5A8C">
      <w:pPr>
        <w:pStyle w:val="Heading4"/>
        <w:rPr>
          <w:lang w:val="en-US"/>
        </w:rPr>
      </w:pPr>
      <w:r>
        <w:rPr>
          <w:lang w:val="en-US"/>
        </w:rPr>
        <w:t xml:space="preserve"> MySQL</w:t>
      </w:r>
    </w:p>
    <w:p w:rsidR="00A9779F" w:rsidRPr="00A9779F" w:rsidRDefault="00A9779F" w:rsidP="00A9779F">
      <w:pPr>
        <w:pStyle w:val="Heading3"/>
        <w:rPr>
          <w:lang w:val="en-US"/>
        </w:rPr>
      </w:pPr>
      <w:bookmarkStart w:id="21" w:name="_Toc380179357"/>
      <w:r>
        <w:rPr>
          <w:lang w:val="en-US"/>
        </w:rPr>
        <w:t>JQuery</w:t>
      </w:r>
      <w:bookmarkEnd w:id="21"/>
    </w:p>
    <w:p w:rsidR="00EA5A8C" w:rsidRDefault="00EA5A8C">
      <w:pPr>
        <w:spacing w:after="200" w:line="276" w:lineRule="auto"/>
        <w:rPr>
          <w:lang w:val="en-US"/>
        </w:rPr>
      </w:pPr>
      <w:r>
        <w:rPr>
          <w:lang w:val="en-US"/>
        </w:rPr>
        <w:br w:type="page"/>
      </w:r>
    </w:p>
    <w:p w:rsidR="00EA5A8C" w:rsidRDefault="00CC01C6" w:rsidP="00CC01C6">
      <w:pPr>
        <w:pStyle w:val="Heading1"/>
      </w:pPr>
      <w:bookmarkStart w:id="22" w:name="_Toc380179358"/>
      <w:r>
        <w:lastRenderedPageBreak/>
        <w:t>HI</w:t>
      </w:r>
      <w:r w:rsidRPr="00CC01C6">
        <w:t>ỆN</w:t>
      </w:r>
      <w:r>
        <w:t xml:space="preserve"> TH</w:t>
      </w:r>
      <w:r w:rsidRPr="00CC01C6">
        <w:t>ỰC</w:t>
      </w:r>
      <w:r>
        <w:t xml:space="preserve"> </w:t>
      </w:r>
      <w:r w:rsidRPr="00CC01C6">
        <w:t>ỨNG</w:t>
      </w:r>
      <w:r>
        <w:t xml:space="preserve"> D</w:t>
      </w:r>
      <w:r w:rsidRPr="00CC01C6">
        <w:t>ỤNG</w:t>
      </w:r>
      <w:r>
        <w:t xml:space="preserve"> MAM</w:t>
      </w:r>
      <w:bookmarkEnd w:id="22"/>
    </w:p>
    <w:p w:rsidR="00CC01C6" w:rsidRDefault="00CC01C6" w:rsidP="00CC01C6">
      <w:pPr>
        <w:pStyle w:val="Heading2"/>
        <w:rPr>
          <w:lang w:val="en-US"/>
        </w:rPr>
      </w:pPr>
      <w:bookmarkStart w:id="23" w:name="_Toc380179359"/>
      <w:r w:rsidRPr="00CC01C6">
        <w:rPr>
          <w:lang w:val="en-US"/>
        </w:rPr>
        <w:t>Sơ đồ khối, giải th</w:t>
      </w:r>
      <w:r>
        <w:rPr>
          <w:lang w:val="en-US"/>
        </w:rPr>
        <w:t>u</w:t>
      </w:r>
      <w:r w:rsidRPr="00CC01C6">
        <w:rPr>
          <w:lang w:val="en-US"/>
        </w:rPr>
        <w:t>ật</w:t>
      </w:r>
      <w:r>
        <w:rPr>
          <w:lang w:val="en-US"/>
        </w:rPr>
        <w:t xml:space="preserve"> chi ti</w:t>
      </w:r>
      <w:r w:rsidRPr="00CC01C6">
        <w:rPr>
          <w:lang w:val="en-US"/>
        </w:rPr>
        <w:t>ết</w:t>
      </w:r>
      <w:bookmarkEnd w:id="23"/>
    </w:p>
    <w:p w:rsidR="00CC01C6" w:rsidRDefault="00CC01C6" w:rsidP="00CC01C6">
      <w:pPr>
        <w:pStyle w:val="Heading2"/>
        <w:rPr>
          <w:lang w:val="en-US"/>
        </w:rPr>
      </w:pPr>
      <w:bookmarkStart w:id="24" w:name="_Toc380179360"/>
      <w:r w:rsidRPr="00CC01C6">
        <w:rPr>
          <w:lang w:val="en-US"/>
        </w:rPr>
        <w:t>Bản thiết kế chi tiết</w:t>
      </w:r>
      <w:r>
        <w:rPr>
          <w:lang w:val="en-US"/>
        </w:rPr>
        <w:t xml:space="preserve"> c</w:t>
      </w:r>
      <w:r w:rsidRPr="00CC01C6">
        <w:rPr>
          <w:lang w:val="en-US"/>
        </w:rPr>
        <w:t>ủa</w:t>
      </w:r>
      <w:r>
        <w:rPr>
          <w:lang w:val="en-US"/>
        </w:rPr>
        <w:t xml:space="preserve"> </w:t>
      </w:r>
      <w:r w:rsidRPr="00CC01C6">
        <w:rPr>
          <w:lang w:val="en-US"/>
        </w:rPr>
        <w:t>ứng</w:t>
      </w:r>
      <w:r>
        <w:rPr>
          <w:lang w:val="en-US"/>
        </w:rPr>
        <w:t xml:space="preserve"> d</w:t>
      </w:r>
      <w:r w:rsidRPr="00CC01C6">
        <w:rPr>
          <w:lang w:val="en-US"/>
        </w:rPr>
        <w:t>ụng</w:t>
      </w:r>
      <w:bookmarkEnd w:id="24"/>
    </w:p>
    <w:p w:rsidR="00F46F7E" w:rsidRDefault="00F46F7E" w:rsidP="00F46F7E">
      <w:pPr>
        <w:pStyle w:val="Heading2"/>
        <w:rPr>
          <w:lang w:val="en-US"/>
        </w:rPr>
      </w:pPr>
      <w:bookmarkStart w:id="25" w:name="_Toc380179361"/>
      <w:r>
        <w:rPr>
          <w:lang w:val="en-US"/>
        </w:rPr>
        <w:t>Đ</w:t>
      </w:r>
      <w:r w:rsidRPr="00F46F7E">
        <w:rPr>
          <w:lang w:val="en-US"/>
        </w:rPr>
        <w:t>án</w:t>
      </w:r>
      <w:r>
        <w:rPr>
          <w:lang w:val="en-US"/>
        </w:rPr>
        <w:t>h gi</w:t>
      </w:r>
      <w:r w:rsidRPr="00F46F7E">
        <w:rPr>
          <w:lang w:val="en-US"/>
        </w:rPr>
        <w:t>á</w:t>
      </w:r>
      <w:bookmarkEnd w:id="25"/>
    </w:p>
    <w:p w:rsidR="00F46F7E" w:rsidRDefault="00F46F7E" w:rsidP="00F46F7E">
      <w:pPr>
        <w:pStyle w:val="Heading2"/>
        <w:rPr>
          <w:lang w:val="en-US"/>
        </w:rPr>
      </w:pPr>
      <w:bookmarkStart w:id="26" w:name="_Toc380179362"/>
      <w:r>
        <w:rPr>
          <w:lang w:val="en-US"/>
        </w:rPr>
        <w:t>H</w:t>
      </w:r>
      <w:r w:rsidRPr="00F46F7E">
        <w:rPr>
          <w:lang w:val="en-US"/>
        </w:rPr>
        <w:t>ạn</w:t>
      </w:r>
      <w:r>
        <w:rPr>
          <w:lang w:val="en-US"/>
        </w:rPr>
        <w:t xml:space="preserve"> ch</w:t>
      </w:r>
      <w:r w:rsidRPr="00F46F7E">
        <w:rPr>
          <w:lang w:val="en-US"/>
        </w:rPr>
        <w:t>ế</w:t>
      </w:r>
      <w:bookmarkEnd w:id="26"/>
    </w:p>
    <w:p w:rsidR="00F46F7E" w:rsidRDefault="00F46F7E" w:rsidP="00F46F7E">
      <w:pPr>
        <w:rPr>
          <w:rFonts w:eastAsiaTheme="majorEastAsia" w:cstheme="majorBidi"/>
          <w:szCs w:val="26"/>
          <w:lang w:val="en-US"/>
        </w:rPr>
      </w:pPr>
      <w:r>
        <w:rPr>
          <w:lang w:val="en-US"/>
        </w:rPr>
        <w:br w:type="page"/>
      </w:r>
    </w:p>
    <w:p w:rsidR="00F46F7E" w:rsidRDefault="00F46F7E" w:rsidP="00F46F7E">
      <w:pPr>
        <w:pStyle w:val="Heading1"/>
      </w:pPr>
      <w:bookmarkStart w:id="27" w:name="_Toc380179363"/>
      <w:r>
        <w:lastRenderedPageBreak/>
        <w:t>K</w:t>
      </w:r>
      <w:r w:rsidRPr="00F46F7E">
        <w:t>ẾT</w:t>
      </w:r>
      <w:r>
        <w:t xml:space="preserve"> LU</w:t>
      </w:r>
      <w:r w:rsidRPr="00F46F7E">
        <w:t>ẬN</w:t>
      </w:r>
      <w:r>
        <w:t xml:space="preserve"> V</w:t>
      </w:r>
      <w:r w:rsidRPr="00F46F7E">
        <w:t>À</w:t>
      </w:r>
      <w:r>
        <w:t xml:space="preserve"> HƯ</w:t>
      </w:r>
      <w:r w:rsidRPr="00F46F7E">
        <w:t>ỚNG</w:t>
      </w:r>
      <w:r>
        <w:t xml:space="preserve"> PH</w:t>
      </w:r>
      <w:r w:rsidRPr="00F46F7E">
        <w:t>ÁT</w:t>
      </w:r>
      <w:r>
        <w:t xml:space="preserve"> TRI</w:t>
      </w:r>
      <w:r w:rsidRPr="00F46F7E">
        <w:t>ỂN</w:t>
      </w:r>
      <w:bookmarkEnd w:id="27"/>
    </w:p>
    <w:p w:rsidR="00F46F7E" w:rsidRDefault="00F46F7E" w:rsidP="00F46F7E">
      <w:pPr>
        <w:pStyle w:val="Heading2"/>
        <w:rPr>
          <w:lang w:val="en-US"/>
        </w:rPr>
      </w:pPr>
      <w:bookmarkStart w:id="28" w:name="_Toc380179364"/>
      <w:r>
        <w:rPr>
          <w:lang w:val="en-US"/>
        </w:rPr>
        <w:t>K</w:t>
      </w:r>
      <w:r w:rsidRPr="00F46F7E">
        <w:rPr>
          <w:lang w:val="en-US"/>
        </w:rPr>
        <w:t>ết</w:t>
      </w:r>
      <w:r>
        <w:rPr>
          <w:lang w:val="en-US"/>
        </w:rPr>
        <w:t xml:space="preserve"> lu</w:t>
      </w:r>
      <w:r w:rsidRPr="00F46F7E">
        <w:rPr>
          <w:lang w:val="en-US"/>
        </w:rPr>
        <w:t>ận</w:t>
      </w:r>
      <w:bookmarkEnd w:id="28"/>
    </w:p>
    <w:p w:rsidR="00F46F7E" w:rsidRPr="00F46F7E" w:rsidRDefault="00F46F7E" w:rsidP="00F46F7E">
      <w:pPr>
        <w:pStyle w:val="Heading2"/>
        <w:rPr>
          <w:lang w:val="en-US"/>
        </w:rPr>
      </w:pPr>
      <w:bookmarkStart w:id="29" w:name="_Toc380179365"/>
      <w:r>
        <w:rPr>
          <w:lang w:val="en-US"/>
        </w:rPr>
        <w:t>Hư</w:t>
      </w:r>
      <w:r w:rsidRPr="00F46F7E">
        <w:rPr>
          <w:lang w:val="en-US"/>
        </w:rPr>
        <w:t>ớng</w:t>
      </w:r>
      <w:r>
        <w:rPr>
          <w:lang w:val="en-US"/>
        </w:rPr>
        <w:t xml:space="preserve"> ph</w:t>
      </w:r>
      <w:r w:rsidRPr="00F46F7E">
        <w:rPr>
          <w:lang w:val="en-US"/>
        </w:rPr>
        <w:t>át</w:t>
      </w:r>
      <w:r>
        <w:rPr>
          <w:lang w:val="en-US"/>
        </w:rPr>
        <w:t xml:space="preserve"> tri</w:t>
      </w:r>
      <w:r w:rsidRPr="00F46F7E">
        <w:rPr>
          <w:lang w:val="en-US"/>
        </w:rPr>
        <w:t>ển</w:t>
      </w:r>
      <w:bookmarkEnd w:id="29"/>
    </w:p>
    <w:p w:rsidR="00B520EA" w:rsidRPr="00CC01C6" w:rsidRDefault="00B520EA" w:rsidP="00B520EA">
      <w:pPr>
        <w:rPr>
          <w:rFonts w:ascii="Times New Roman" w:hAnsi="Times New Roman" w:cs="Times New Roman"/>
          <w:lang w:val="en-US"/>
        </w:rPr>
      </w:pPr>
    </w:p>
    <w:p w:rsidR="00B520EA" w:rsidRPr="00CC01C6" w:rsidRDefault="00B520EA" w:rsidP="00B520EA">
      <w:pPr>
        <w:rPr>
          <w:rFonts w:ascii="Times New Roman" w:hAnsi="Times New Roman" w:cs="Times New Roman"/>
          <w:lang w:val="en-US"/>
        </w:rPr>
        <w:sectPr w:rsidR="00B520EA" w:rsidRPr="00CC01C6"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6D0EEA"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p w:rsidR="006D0EEA" w:rsidRDefault="006D0EEA">
      <w:pPr>
        <w:spacing w:after="200" w:line="276" w:lineRule="auto"/>
        <w:rPr>
          <w:rFonts w:ascii="Times New Roman" w:hAnsi="Times New Roman" w:cs="Times New Roman"/>
          <w:szCs w:val="26"/>
          <w:lang w:val="en-US"/>
        </w:rPr>
      </w:pPr>
      <w:r>
        <w:rPr>
          <w:rFonts w:ascii="Times New Roman" w:hAnsi="Times New Roman" w:cs="Times New Roman"/>
          <w:szCs w:val="26"/>
          <w:lang w:val="en-US"/>
        </w:rPr>
        <w:br w:type="page"/>
      </w:r>
    </w:p>
    <w:p w:rsidR="00B520EA" w:rsidRPr="006D0EEA" w:rsidRDefault="006D0EEA" w:rsidP="006D0EEA">
      <w:pPr>
        <w:jc w:val="center"/>
        <w:rPr>
          <w:rFonts w:ascii="Times New Roman" w:hAnsi="Times New Roman" w:cs="Times New Roman"/>
          <w:b/>
          <w:sz w:val="28"/>
          <w:szCs w:val="28"/>
          <w:lang w:val="en-US"/>
        </w:rPr>
      </w:pPr>
      <w:r w:rsidRPr="006D0EEA">
        <w:rPr>
          <w:rFonts w:ascii="Times New Roman" w:hAnsi="Times New Roman" w:cs="Times New Roman"/>
          <w:b/>
          <w:sz w:val="28"/>
          <w:szCs w:val="28"/>
          <w:lang w:val="en-US"/>
        </w:rPr>
        <w:lastRenderedPageBreak/>
        <w:t>PHỤ LỤC</w:t>
      </w:r>
    </w:p>
    <w:sectPr w:rsidR="00B520EA" w:rsidRPr="006D0EEA" w:rsidSect="007F4B40">
      <w:pgSz w:w="11906" w:h="16838"/>
      <w:pgMar w:top="1701" w:right="1134" w:bottom="1985" w:left="1985"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B1E" w:rsidRDefault="00242B1E" w:rsidP="00C05CE5">
      <w:pPr>
        <w:spacing w:after="0" w:line="240" w:lineRule="auto"/>
      </w:pPr>
      <w:r>
        <w:separator/>
      </w:r>
    </w:p>
  </w:endnote>
  <w:endnote w:type="continuationSeparator" w:id="1">
    <w:p w:rsidR="00242B1E" w:rsidRDefault="00242B1E" w:rsidP="00C0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350454"/>
      <w:docPartObj>
        <w:docPartGallery w:val="Page Numbers (Bottom of Page)"/>
        <w:docPartUnique/>
      </w:docPartObj>
    </w:sdtPr>
    <w:sdtEndPr>
      <w:rPr>
        <w:noProof/>
      </w:rPr>
    </w:sdtEndPr>
    <w:sdtContent>
      <w:p w:rsidR="009513EC" w:rsidRDefault="00256842" w:rsidP="00C05CE5">
        <w:pPr>
          <w:pStyle w:val="Footer"/>
          <w:pBdr>
            <w:top w:val="double" w:sz="4" w:space="1" w:color="auto"/>
          </w:pBdr>
          <w:jc w:val="center"/>
        </w:pPr>
        <w:fldSimple w:instr=" PAGE   \* MERGEFORMAT ">
          <w:r w:rsidR="006D0EEA">
            <w:rPr>
              <w:noProof/>
            </w:rPr>
            <w:t>9</w:t>
          </w:r>
        </w:fldSimple>
      </w:p>
    </w:sdtContent>
  </w:sdt>
  <w:p w:rsidR="009513EC" w:rsidRPr="00C05CE5" w:rsidRDefault="009513EC" w:rsidP="00C05CE5">
    <w:pPr>
      <w:pStyle w:val="Footer"/>
      <w:pBdr>
        <w:top w:val="double" w:sz="4" w:space="1" w:color="auto"/>
      </w:pBdr>
      <w:rPr>
        <w:rFonts w:cs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B1E" w:rsidRDefault="00242B1E" w:rsidP="00C05CE5">
      <w:pPr>
        <w:spacing w:after="0" w:line="240" w:lineRule="auto"/>
      </w:pPr>
      <w:r>
        <w:separator/>
      </w:r>
    </w:p>
  </w:footnote>
  <w:footnote w:type="continuationSeparator" w:id="1">
    <w:p w:rsidR="00242B1E" w:rsidRDefault="00242B1E" w:rsidP="00C05C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nsid w:val="7C201A39"/>
    <w:multiLevelType w:val="hybridMultilevel"/>
    <w:tmpl w:val="1DC09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5"/>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1986"/>
  </w:hdrShapeDefaults>
  <w:footnotePr>
    <w:footnote w:id="0"/>
    <w:footnote w:id="1"/>
  </w:footnotePr>
  <w:endnotePr>
    <w:endnote w:id="0"/>
    <w:endnote w:id="1"/>
  </w:endnotePr>
  <w:compat/>
  <w:rsids>
    <w:rsidRoot w:val="000D1BA3"/>
    <w:rsid w:val="000142E8"/>
    <w:rsid w:val="00015959"/>
    <w:rsid w:val="00024467"/>
    <w:rsid w:val="00026FBE"/>
    <w:rsid w:val="000350DD"/>
    <w:rsid w:val="0005475D"/>
    <w:rsid w:val="000827F7"/>
    <w:rsid w:val="00090913"/>
    <w:rsid w:val="00092675"/>
    <w:rsid w:val="000A6845"/>
    <w:rsid w:val="000D1BA3"/>
    <w:rsid w:val="000D65E7"/>
    <w:rsid w:val="000E1AC0"/>
    <w:rsid w:val="000E1AE6"/>
    <w:rsid w:val="0011384F"/>
    <w:rsid w:val="001165F6"/>
    <w:rsid w:val="00126A4E"/>
    <w:rsid w:val="001339B8"/>
    <w:rsid w:val="00143098"/>
    <w:rsid w:val="00153236"/>
    <w:rsid w:val="00165F9A"/>
    <w:rsid w:val="00191FE2"/>
    <w:rsid w:val="001A4920"/>
    <w:rsid w:val="001B6CAD"/>
    <w:rsid w:val="001F247C"/>
    <w:rsid w:val="001F5308"/>
    <w:rsid w:val="001F7810"/>
    <w:rsid w:val="002219BF"/>
    <w:rsid w:val="00242B1E"/>
    <w:rsid w:val="00256842"/>
    <w:rsid w:val="002713FF"/>
    <w:rsid w:val="002833B6"/>
    <w:rsid w:val="002B4594"/>
    <w:rsid w:val="002B6D31"/>
    <w:rsid w:val="002B7797"/>
    <w:rsid w:val="002C4C76"/>
    <w:rsid w:val="002E3735"/>
    <w:rsid w:val="002F1265"/>
    <w:rsid w:val="002F1DAF"/>
    <w:rsid w:val="00312503"/>
    <w:rsid w:val="003A18C3"/>
    <w:rsid w:val="003B076F"/>
    <w:rsid w:val="004012F1"/>
    <w:rsid w:val="004127A6"/>
    <w:rsid w:val="00427F92"/>
    <w:rsid w:val="0045053A"/>
    <w:rsid w:val="00465CE9"/>
    <w:rsid w:val="004703B2"/>
    <w:rsid w:val="00470551"/>
    <w:rsid w:val="0047569A"/>
    <w:rsid w:val="0048074E"/>
    <w:rsid w:val="00481823"/>
    <w:rsid w:val="004964F4"/>
    <w:rsid w:val="004C3921"/>
    <w:rsid w:val="004D5A5F"/>
    <w:rsid w:val="0050039E"/>
    <w:rsid w:val="00511CD4"/>
    <w:rsid w:val="005228A7"/>
    <w:rsid w:val="00533C79"/>
    <w:rsid w:val="00572585"/>
    <w:rsid w:val="00580E18"/>
    <w:rsid w:val="00584876"/>
    <w:rsid w:val="00590CD8"/>
    <w:rsid w:val="005D7BC1"/>
    <w:rsid w:val="005E05D2"/>
    <w:rsid w:val="00610877"/>
    <w:rsid w:val="00626883"/>
    <w:rsid w:val="00640A98"/>
    <w:rsid w:val="00645AE9"/>
    <w:rsid w:val="00646FB1"/>
    <w:rsid w:val="006609DD"/>
    <w:rsid w:val="006627A7"/>
    <w:rsid w:val="006A3ED3"/>
    <w:rsid w:val="006B01E3"/>
    <w:rsid w:val="006C5C71"/>
    <w:rsid w:val="006C7C5D"/>
    <w:rsid w:val="006D0EEA"/>
    <w:rsid w:val="006F6699"/>
    <w:rsid w:val="00745672"/>
    <w:rsid w:val="007747F5"/>
    <w:rsid w:val="007F4B40"/>
    <w:rsid w:val="00855CFA"/>
    <w:rsid w:val="008B3446"/>
    <w:rsid w:val="008C33E9"/>
    <w:rsid w:val="008E57E9"/>
    <w:rsid w:val="00900D12"/>
    <w:rsid w:val="00904E41"/>
    <w:rsid w:val="009257CB"/>
    <w:rsid w:val="009258E1"/>
    <w:rsid w:val="00934A8B"/>
    <w:rsid w:val="009424D5"/>
    <w:rsid w:val="009513EC"/>
    <w:rsid w:val="00955BB6"/>
    <w:rsid w:val="0097638E"/>
    <w:rsid w:val="00992062"/>
    <w:rsid w:val="009920D5"/>
    <w:rsid w:val="009933E7"/>
    <w:rsid w:val="009B47E2"/>
    <w:rsid w:val="009C2F0C"/>
    <w:rsid w:val="009D427A"/>
    <w:rsid w:val="009D7A32"/>
    <w:rsid w:val="009E4DC3"/>
    <w:rsid w:val="009E6434"/>
    <w:rsid w:val="009E6DFD"/>
    <w:rsid w:val="00A073F7"/>
    <w:rsid w:val="00A1090C"/>
    <w:rsid w:val="00A1168A"/>
    <w:rsid w:val="00A37BB5"/>
    <w:rsid w:val="00A523FC"/>
    <w:rsid w:val="00A532D6"/>
    <w:rsid w:val="00A5343C"/>
    <w:rsid w:val="00A65215"/>
    <w:rsid w:val="00A7613B"/>
    <w:rsid w:val="00A9779F"/>
    <w:rsid w:val="00AB268B"/>
    <w:rsid w:val="00AD2F5D"/>
    <w:rsid w:val="00AE2E34"/>
    <w:rsid w:val="00AF0868"/>
    <w:rsid w:val="00B11C88"/>
    <w:rsid w:val="00B17FEF"/>
    <w:rsid w:val="00B30F34"/>
    <w:rsid w:val="00B33DC2"/>
    <w:rsid w:val="00B520EA"/>
    <w:rsid w:val="00B67D13"/>
    <w:rsid w:val="00B774E6"/>
    <w:rsid w:val="00B9258D"/>
    <w:rsid w:val="00BC00F3"/>
    <w:rsid w:val="00BE161C"/>
    <w:rsid w:val="00BF7580"/>
    <w:rsid w:val="00C04320"/>
    <w:rsid w:val="00C05CE5"/>
    <w:rsid w:val="00C62208"/>
    <w:rsid w:val="00C631E4"/>
    <w:rsid w:val="00C747D5"/>
    <w:rsid w:val="00CC01C6"/>
    <w:rsid w:val="00CC289E"/>
    <w:rsid w:val="00CE364A"/>
    <w:rsid w:val="00CF53A2"/>
    <w:rsid w:val="00D04657"/>
    <w:rsid w:val="00D14F55"/>
    <w:rsid w:val="00D26DA5"/>
    <w:rsid w:val="00D26DD3"/>
    <w:rsid w:val="00D41CEA"/>
    <w:rsid w:val="00D53AAF"/>
    <w:rsid w:val="00D8251D"/>
    <w:rsid w:val="00D84E90"/>
    <w:rsid w:val="00D865A0"/>
    <w:rsid w:val="00DC43AC"/>
    <w:rsid w:val="00DD7C4A"/>
    <w:rsid w:val="00DE6EB4"/>
    <w:rsid w:val="00E066BF"/>
    <w:rsid w:val="00E25E6E"/>
    <w:rsid w:val="00E351F5"/>
    <w:rsid w:val="00E73E20"/>
    <w:rsid w:val="00E85E5E"/>
    <w:rsid w:val="00E95218"/>
    <w:rsid w:val="00E96E87"/>
    <w:rsid w:val="00EA10E0"/>
    <w:rsid w:val="00EA5A8C"/>
    <w:rsid w:val="00EB34B0"/>
    <w:rsid w:val="00EB4AC3"/>
    <w:rsid w:val="00EB7951"/>
    <w:rsid w:val="00EE611E"/>
    <w:rsid w:val="00EF72A7"/>
    <w:rsid w:val="00F16C09"/>
    <w:rsid w:val="00F2590E"/>
    <w:rsid w:val="00F300BB"/>
    <w:rsid w:val="00F46F7E"/>
    <w:rsid w:val="00FB5442"/>
    <w:rsid w:val="00FB6EE8"/>
    <w:rsid w:val="00FE119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026FBE"/>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Heading">
    <w:name w:val="TOC Heading"/>
    <w:basedOn w:val="Heading1"/>
    <w:next w:val="Normal"/>
    <w:uiPriority w:val="39"/>
    <w:semiHidden/>
    <w:unhideWhenUsed/>
    <w:qFormat/>
    <w:rsid w:val="006627A7"/>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Cs w:val="28"/>
    </w:rPr>
  </w:style>
</w:styles>
</file>

<file path=word/webSettings.xml><?xml version="1.0" encoding="utf-8"?>
<w:webSettings xmlns:r="http://schemas.openxmlformats.org/officeDocument/2006/relationships" xmlns:w="http://schemas.openxmlformats.org/wordprocessingml/2006/main">
  <w:divs>
    <w:div w:id="67203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0D334-D0FE-41E2-9BF9-11EDA47D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NT</cp:lastModifiedBy>
  <cp:revision>8</cp:revision>
  <cp:lastPrinted>2013-11-07T09:17:00Z</cp:lastPrinted>
  <dcterms:created xsi:type="dcterms:W3CDTF">2014-02-14T13:02:00Z</dcterms:created>
  <dcterms:modified xsi:type="dcterms:W3CDTF">2014-02-15T04:20:00Z</dcterms:modified>
</cp:coreProperties>
</file>